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528528920" w:displacedByCustomXml="next"/>
    <w:sdt>
      <w:sdtPr>
        <w:rPr>
          <w:rFonts w:ascii="Times New Roman" w:eastAsia="Times New Roman" w:hAnsi="Times New Roman" w:cs="Times New Roman"/>
          <w:color w:val="1F497D" w:themeColor="text2"/>
          <w:sz w:val="20"/>
          <w:szCs w:val="20"/>
        </w:rPr>
        <w:id w:val="-520082366"/>
        <w:docPartObj>
          <w:docPartGallery w:val="Cover Pages"/>
          <w:docPartUnique/>
        </w:docPartObj>
      </w:sdtPr>
      <w:sdtEndPr>
        <w:rPr>
          <w:color w:val="auto"/>
        </w:rPr>
      </w:sdtEndPr>
      <w:sdtContent>
        <w:p w14:paraId="3E14A392" w14:textId="5A903DF5" w:rsidR="0044797E" w:rsidRPr="003F6C3A" w:rsidRDefault="0044797E">
          <w:pPr>
            <w:pStyle w:val="NoSpacing"/>
            <w:spacing w:before="1540" w:after="240"/>
            <w:jc w:val="center"/>
            <w:rPr>
              <w:color w:val="1F497D" w:themeColor="text2"/>
            </w:rPr>
          </w:pPr>
        </w:p>
        <w:sdt>
          <w:sdtPr>
            <w:rPr>
              <w:rFonts w:asciiTheme="majorHAnsi" w:eastAsiaTheme="majorEastAsia" w:hAnsiTheme="majorHAnsi" w:cstheme="majorBidi"/>
              <w:caps/>
              <w:color w:val="1F497D" w:themeColor="text2"/>
              <w:sz w:val="72"/>
              <w:szCs w:val="72"/>
            </w:rPr>
            <w:alias w:val="Title"/>
            <w:tag w:val=""/>
            <w:id w:val="1735040861"/>
            <w:placeholder>
              <w:docPart w:val="D5A6863719D649A8BD5282F463C872C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8D3EF8E" w14:textId="0935EB20" w:rsidR="0044797E" w:rsidRPr="003F6C3A" w:rsidRDefault="0044797E">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1F497D" w:themeColor="text2"/>
                  <w:sz w:val="80"/>
                  <w:szCs w:val="80"/>
                </w:rPr>
              </w:pPr>
              <w:r w:rsidRPr="003F6C3A">
                <w:rPr>
                  <w:rFonts w:asciiTheme="majorHAnsi" w:eastAsiaTheme="majorEastAsia" w:hAnsiTheme="majorHAnsi" w:cstheme="majorBidi"/>
                  <w:caps/>
                  <w:color w:val="1F497D" w:themeColor="text2"/>
                  <w:sz w:val="72"/>
                  <w:szCs w:val="72"/>
                </w:rPr>
                <w:t>JASPER BOOK STORE</w:t>
              </w:r>
            </w:p>
          </w:sdtContent>
        </w:sdt>
        <w:sdt>
          <w:sdtPr>
            <w:rPr>
              <w:color w:val="1F497D" w:themeColor="text2"/>
              <w:sz w:val="48"/>
              <w:szCs w:val="28"/>
            </w:rPr>
            <w:alias w:val="Subtitle"/>
            <w:tag w:val=""/>
            <w:id w:val="328029620"/>
            <w:placeholder>
              <w:docPart w:val="B5D743EF0C9F44258AD7CA6A88A66BA8"/>
            </w:placeholder>
            <w:dataBinding w:prefixMappings="xmlns:ns0='http://purl.org/dc/elements/1.1/' xmlns:ns1='http://schemas.openxmlformats.org/package/2006/metadata/core-properties' " w:xpath="/ns1:coreProperties[1]/ns0:subject[1]" w:storeItemID="{6C3C8BC8-F283-45AE-878A-BAB7291924A1}"/>
            <w:text/>
          </w:sdtPr>
          <w:sdtEndPr/>
          <w:sdtContent>
            <w:p w14:paraId="3599FA6C" w14:textId="6FA20F50" w:rsidR="0044797E" w:rsidRPr="003F6C3A" w:rsidRDefault="0044797E">
              <w:pPr>
                <w:pStyle w:val="NoSpacing"/>
                <w:jc w:val="center"/>
                <w:rPr>
                  <w:color w:val="1F497D" w:themeColor="text2"/>
                  <w:sz w:val="48"/>
                  <w:szCs w:val="28"/>
                </w:rPr>
              </w:pPr>
              <w:r w:rsidRPr="003F6C3A">
                <w:rPr>
                  <w:color w:val="1F497D" w:themeColor="text2"/>
                  <w:sz w:val="48"/>
                  <w:szCs w:val="28"/>
                </w:rPr>
                <w:t>TEST PLAN DOCUMENT</w:t>
              </w:r>
            </w:p>
          </w:sdtContent>
        </w:sdt>
        <w:p w14:paraId="6F28C0EC" w14:textId="6AA5C77A" w:rsidR="0044797E" w:rsidRPr="003F6C3A" w:rsidRDefault="0044797E">
          <w:pPr>
            <w:pStyle w:val="NoSpacing"/>
            <w:spacing w:before="480"/>
            <w:jc w:val="center"/>
            <w:rPr>
              <w:color w:val="1F497D" w:themeColor="text2"/>
            </w:rPr>
          </w:pPr>
          <w:r w:rsidRPr="003F6C3A">
            <w:rPr>
              <w:noProof/>
              <w:color w:val="1F497D" w:themeColor="text2"/>
              <w:lang w:val="en-IN" w:eastAsia="en-IN"/>
            </w:rPr>
            <mc:AlternateContent>
              <mc:Choice Requires="wps">
                <w:drawing>
                  <wp:anchor distT="0" distB="0" distL="114300" distR="114300" simplePos="0" relativeHeight="251662336" behindDoc="0" locked="0" layoutInCell="1" allowOverlap="1" wp14:anchorId="62C2E413" wp14:editId="69B49C52">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835767" w14:textId="0A5E4B1C" w:rsidR="0044797E" w:rsidRPr="0044797E" w:rsidRDefault="0044797E" w:rsidP="0044797E">
                                <w:pPr>
                                  <w:pStyle w:val="NoSpacing"/>
                                  <w:spacing w:after="40"/>
                                  <w:jc w:val="center"/>
                                  <w:rPr>
                                    <w:caps/>
                                    <w:color w:val="4F81BD" w:themeColor="accent1"/>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2C2E41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233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57835767" w14:textId="0A5E4B1C" w:rsidR="0044797E" w:rsidRPr="0044797E" w:rsidRDefault="0044797E" w:rsidP="0044797E">
                          <w:pPr>
                            <w:pStyle w:val="NoSpacing"/>
                            <w:spacing w:after="40"/>
                            <w:jc w:val="center"/>
                            <w:rPr>
                              <w:caps/>
                              <w:color w:val="4F81BD" w:themeColor="accent1"/>
                              <w:sz w:val="28"/>
                              <w:szCs w:val="28"/>
                            </w:rPr>
                          </w:pPr>
                        </w:p>
                      </w:txbxContent>
                    </v:textbox>
                    <w10:wrap anchorx="margin" anchory="page"/>
                  </v:shape>
                </w:pict>
              </mc:Fallback>
            </mc:AlternateContent>
          </w:r>
        </w:p>
        <w:p w14:paraId="690B94CE" w14:textId="4CA93436" w:rsidR="00ED725F" w:rsidRPr="003F6C3A" w:rsidRDefault="00ED725F">
          <w:pPr>
            <w:pStyle w:val="NoSpacing"/>
            <w:spacing w:before="480"/>
            <w:jc w:val="center"/>
            <w:rPr>
              <w:color w:val="1F497D" w:themeColor="text2"/>
            </w:rPr>
          </w:pPr>
        </w:p>
        <w:p w14:paraId="1244C739" w14:textId="7BC70C24" w:rsidR="00ED725F" w:rsidRDefault="00ED725F">
          <w:pPr>
            <w:pStyle w:val="NoSpacing"/>
            <w:spacing w:before="480"/>
            <w:jc w:val="center"/>
            <w:rPr>
              <w:color w:val="1F497D" w:themeColor="text2"/>
            </w:rPr>
          </w:pPr>
        </w:p>
        <w:p w14:paraId="1E29B6A5" w14:textId="54482F1A" w:rsidR="000147C4" w:rsidRDefault="000147C4">
          <w:pPr>
            <w:pStyle w:val="NoSpacing"/>
            <w:spacing w:before="480"/>
            <w:jc w:val="center"/>
            <w:rPr>
              <w:color w:val="1F497D" w:themeColor="text2"/>
            </w:rPr>
          </w:pPr>
        </w:p>
        <w:p w14:paraId="7043EC48" w14:textId="77777777" w:rsidR="000147C4" w:rsidRPr="003F6C3A" w:rsidRDefault="000147C4">
          <w:pPr>
            <w:pStyle w:val="NoSpacing"/>
            <w:spacing w:before="480"/>
            <w:jc w:val="center"/>
            <w:rPr>
              <w:color w:val="1F497D" w:themeColor="text2"/>
            </w:rPr>
          </w:pPr>
        </w:p>
        <w:p w14:paraId="327FEF83" w14:textId="7114486F" w:rsidR="00ED725F" w:rsidRPr="003F6C3A" w:rsidRDefault="00ED725F">
          <w:pPr>
            <w:pStyle w:val="NoSpacing"/>
            <w:spacing w:before="480"/>
            <w:jc w:val="center"/>
            <w:rPr>
              <w:color w:val="1F497D" w:themeColor="text2"/>
            </w:rPr>
          </w:pPr>
        </w:p>
        <w:p w14:paraId="2A834720" w14:textId="77777777" w:rsidR="003F6C3A" w:rsidRPr="003F6C3A" w:rsidRDefault="00ED725F" w:rsidP="003F6C3A">
          <w:pPr>
            <w:pStyle w:val="NoSpacing"/>
            <w:spacing w:before="480"/>
            <w:rPr>
              <w:color w:val="1F497D" w:themeColor="text2"/>
              <w:sz w:val="28"/>
            </w:rPr>
          </w:pPr>
          <w:bookmarkStart w:id="1" w:name="_Hlk528528838"/>
          <w:r w:rsidRPr="003F6C3A">
            <w:rPr>
              <w:color w:val="1F497D" w:themeColor="text2"/>
              <w:sz w:val="28"/>
            </w:rPr>
            <w:t>Prepared for:</w:t>
          </w:r>
        </w:p>
        <w:p w14:paraId="04436434" w14:textId="16FE07F0" w:rsidR="00ED725F" w:rsidRPr="003F6C3A" w:rsidRDefault="00ED725F" w:rsidP="003F6C3A">
          <w:pPr>
            <w:pStyle w:val="NoSpacing"/>
            <w:spacing w:before="480"/>
            <w:rPr>
              <w:color w:val="1F497D" w:themeColor="text2"/>
              <w:sz w:val="28"/>
            </w:rPr>
          </w:pPr>
          <w:r w:rsidRPr="003F6C3A">
            <w:rPr>
              <w:color w:val="1F497D" w:themeColor="text2"/>
              <w:sz w:val="28"/>
            </w:rPr>
            <w:t>Hussein Al Osman, Associate Director and Assistant Professor School of Electrical Engineering and Computer Science (EECS) University of Ottawa</w:t>
          </w:r>
        </w:p>
        <w:p w14:paraId="4F6491E0" w14:textId="77777777" w:rsidR="003F6C3A" w:rsidRPr="003F6C3A" w:rsidRDefault="00ED725F" w:rsidP="003F6C3A">
          <w:pPr>
            <w:pStyle w:val="NoSpacing"/>
            <w:spacing w:before="480"/>
            <w:rPr>
              <w:color w:val="1F497D" w:themeColor="text2"/>
              <w:sz w:val="28"/>
            </w:rPr>
          </w:pPr>
          <w:r w:rsidRPr="003F6C3A">
            <w:rPr>
              <w:color w:val="1F497D" w:themeColor="text2"/>
              <w:sz w:val="28"/>
            </w:rPr>
            <w:t xml:space="preserve">Prepared by: </w:t>
          </w:r>
        </w:p>
        <w:p w14:paraId="2C310F2D" w14:textId="6EEBA0DF" w:rsidR="00ED725F" w:rsidRPr="003F6C3A" w:rsidRDefault="00ED725F" w:rsidP="003F6C3A">
          <w:pPr>
            <w:pStyle w:val="NoSpacing"/>
            <w:spacing w:before="480"/>
            <w:rPr>
              <w:color w:val="1F497D" w:themeColor="text2"/>
              <w:sz w:val="28"/>
            </w:rPr>
          </w:pPr>
          <w:r w:rsidRPr="003F6C3A">
            <w:rPr>
              <w:color w:val="1F497D" w:themeColor="text2"/>
              <w:sz w:val="28"/>
            </w:rPr>
            <w:t>Team Jasper</w:t>
          </w:r>
          <w:r w:rsidR="003F6C3A" w:rsidRPr="003F6C3A">
            <w:rPr>
              <w:color w:val="1F497D" w:themeColor="text2"/>
              <w:sz w:val="28"/>
            </w:rPr>
            <w:t xml:space="preserve"> (</w:t>
          </w:r>
          <w:r w:rsidRPr="003F6C3A">
            <w:rPr>
              <w:color w:val="1F497D" w:themeColor="text2"/>
              <w:sz w:val="28"/>
            </w:rPr>
            <w:t xml:space="preserve">Varun </w:t>
          </w:r>
          <w:proofErr w:type="spellStart"/>
          <w:r w:rsidR="003F6C3A" w:rsidRPr="003F6C3A">
            <w:rPr>
              <w:color w:val="1F497D" w:themeColor="text2"/>
              <w:sz w:val="28"/>
            </w:rPr>
            <w:t>Hanabe</w:t>
          </w:r>
          <w:proofErr w:type="spellEnd"/>
          <w:r w:rsidR="003F6C3A" w:rsidRPr="003F6C3A">
            <w:rPr>
              <w:color w:val="1F497D" w:themeColor="text2"/>
              <w:sz w:val="28"/>
            </w:rPr>
            <w:t xml:space="preserve"> </w:t>
          </w:r>
          <w:proofErr w:type="spellStart"/>
          <w:proofErr w:type="gramStart"/>
          <w:r w:rsidR="003F6C3A" w:rsidRPr="003F6C3A">
            <w:rPr>
              <w:color w:val="1F497D" w:themeColor="text2"/>
              <w:sz w:val="28"/>
            </w:rPr>
            <w:t>Muralidhara</w:t>
          </w:r>
          <w:proofErr w:type="spellEnd"/>
          <w:r w:rsidR="003F6C3A" w:rsidRPr="003F6C3A">
            <w:rPr>
              <w:color w:val="1F497D" w:themeColor="text2"/>
              <w:sz w:val="28"/>
            </w:rPr>
            <w:t xml:space="preserve"> ,</w:t>
          </w:r>
          <w:proofErr w:type="gramEnd"/>
          <w:r w:rsidR="003F6C3A" w:rsidRPr="003F6C3A">
            <w:rPr>
              <w:color w:val="1F497D" w:themeColor="text2"/>
              <w:sz w:val="28"/>
            </w:rPr>
            <w:t xml:space="preserve"> Yan Zhang , Yash Mittal , Sheela </w:t>
          </w:r>
          <w:proofErr w:type="spellStart"/>
          <w:r w:rsidR="003F6C3A" w:rsidRPr="003F6C3A">
            <w:rPr>
              <w:color w:val="1F497D" w:themeColor="text2"/>
              <w:sz w:val="28"/>
            </w:rPr>
            <w:t>Parthanarayana</w:t>
          </w:r>
          <w:proofErr w:type="spellEnd"/>
          <w:r w:rsidR="003F6C3A" w:rsidRPr="003F6C3A">
            <w:rPr>
              <w:color w:val="1F497D" w:themeColor="text2"/>
              <w:sz w:val="28"/>
            </w:rPr>
            <w:t xml:space="preserve">, </w:t>
          </w:r>
          <w:proofErr w:type="spellStart"/>
          <w:r w:rsidR="003F6C3A" w:rsidRPr="003F6C3A">
            <w:rPr>
              <w:color w:val="1F497D" w:themeColor="text2"/>
              <w:sz w:val="28"/>
            </w:rPr>
            <w:t>Sehajpreet</w:t>
          </w:r>
          <w:proofErr w:type="spellEnd"/>
          <w:r w:rsidR="003F6C3A" w:rsidRPr="003F6C3A">
            <w:rPr>
              <w:color w:val="1F497D" w:themeColor="text2"/>
              <w:sz w:val="28"/>
            </w:rPr>
            <w:t xml:space="preserve"> </w:t>
          </w:r>
          <w:proofErr w:type="spellStart"/>
          <w:r w:rsidR="003F6C3A" w:rsidRPr="003F6C3A">
            <w:rPr>
              <w:color w:val="1F497D" w:themeColor="text2"/>
              <w:sz w:val="28"/>
            </w:rPr>
            <w:t>Taneja</w:t>
          </w:r>
          <w:proofErr w:type="spellEnd"/>
          <w:r w:rsidRPr="003F6C3A">
            <w:rPr>
              <w:color w:val="1F497D" w:themeColor="text2"/>
              <w:sz w:val="28"/>
            </w:rPr>
            <w:t>)</w:t>
          </w:r>
        </w:p>
        <w:bookmarkEnd w:id="1"/>
        <w:p w14:paraId="0B45CA3B" w14:textId="3F155249" w:rsidR="0044797E" w:rsidRDefault="0044797E">
          <w:r>
            <w:br w:type="page"/>
          </w:r>
        </w:p>
      </w:sdtContent>
    </w:sdt>
    <w:bookmarkEnd w:id="0" w:displacedByCustomXml="prev"/>
    <w:p w14:paraId="0F6C0171" w14:textId="77777777" w:rsidR="00790894" w:rsidRDefault="00790894">
      <w:pPr>
        <w:spacing w:before="4" w:line="280" w:lineRule="exact"/>
        <w:rPr>
          <w:sz w:val="28"/>
          <w:szCs w:val="28"/>
        </w:rPr>
      </w:pPr>
    </w:p>
    <w:p w14:paraId="3D8014E2" w14:textId="6BBD5F2D" w:rsidR="00790894" w:rsidRDefault="00FB4188">
      <w:pPr>
        <w:spacing w:before="33" w:line="240" w:lineRule="exact"/>
        <w:ind w:left="120"/>
        <w:rPr>
          <w:rFonts w:ascii="Arial" w:eastAsia="Arial" w:hAnsi="Arial" w:cs="Arial"/>
          <w:sz w:val="22"/>
          <w:szCs w:val="22"/>
        </w:rPr>
      </w:pPr>
      <w:r>
        <w:pict w14:anchorId="1052DC87">
          <v:group id="_x0000_s1030" style="position:absolute;left:0;text-align:left;margin-left:60pt;margin-top:-5.05pt;width:474.8pt;height:0;z-index:-251658240;mso-position-horizontal-relative:page" coordorigin="1200,-101" coordsize="9496,0">
            <v:shape id="_x0000_s1031" style="position:absolute;left:1200;top:-101;width:9496;height:0" coordorigin="1200,-101" coordsize="9496,0" path="m1200,-101r9496,e" filled="f" strokecolor="#357ca2" strokeweight="3pt">
              <v:path arrowok="t"/>
            </v:shape>
            <w10:wrap anchorx="page"/>
          </v:group>
        </w:pict>
      </w:r>
    </w:p>
    <w:p w14:paraId="75ADEADB" w14:textId="77777777" w:rsidR="00790894" w:rsidRDefault="00790894">
      <w:pPr>
        <w:spacing w:line="200" w:lineRule="exact"/>
      </w:pPr>
    </w:p>
    <w:p w14:paraId="2C17BBB6" w14:textId="77777777" w:rsidR="00790894" w:rsidRDefault="00790894">
      <w:pPr>
        <w:spacing w:line="200" w:lineRule="exact"/>
      </w:pPr>
    </w:p>
    <w:p w14:paraId="2588FB2D" w14:textId="77777777" w:rsidR="00790894" w:rsidRDefault="00790894">
      <w:pPr>
        <w:spacing w:line="200" w:lineRule="exact"/>
      </w:pPr>
    </w:p>
    <w:p w14:paraId="1318C0D2" w14:textId="77777777" w:rsidR="00790894" w:rsidRDefault="00790894">
      <w:pPr>
        <w:spacing w:line="200" w:lineRule="exact"/>
      </w:pPr>
    </w:p>
    <w:p w14:paraId="37A9F91A" w14:textId="77777777" w:rsidR="00790894" w:rsidRDefault="00790894">
      <w:pPr>
        <w:spacing w:before="5" w:line="220" w:lineRule="exact"/>
        <w:rPr>
          <w:sz w:val="22"/>
          <w:szCs w:val="22"/>
        </w:rPr>
      </w:pPr>
    </w:p>
    <w:p w14:paraId="0EC638DC" w14:textId="77777777" w:rsidR="00790894" w:rsidRDefault="001A5013">
      <w:pPr>
        <w:spacing w:before="16"/>
        <w:ind w:left="2853" w:right="2863"/>
        <w:jc w:val="center"/>
        <w:rPr>
          <w:rFonts w:ascii="Arial" w:eastAsia="Arial" w:hAnsi="Arial" w:cs="Arial"/>
          <w:sz w:val="36"/>
          <w:szCs w:val="36"/>
        </w:rPr>
      </w:pPr>
      <w:r>
        <w:rPr>
          <w:rFonts w:ascii="Arial" w:eastAsia="Arial" w:hAnsi="Arial" w:cs="Arial"/>
          <w:b/>
          <w:color w:val="434343"/>
          <w:sz w:val="36"/>
          <w:szCs w:val="36"/>
        </w:rPr>
        <w:t>TABLE OF CONTENTS</w:t>
      </w:r>
    </w:p>
    <w:p w14:paraId="657FFE4D" w14:textId="77777777" w:rsidR="00790894" w:rsidRDefault="00790894">
      <w:pPr>
        <w:spacing w:line="200" w:lineRule="exact"/>
      </w:pPr>
    </w:p>
    <w:p w14:paraId="7A4BBA84" w14:textId="77777777" w:rsidR="00790894" w:rsidRDefault="00790894">
      <w:pPr>
        <w:spacing w:before="16" w:line="260" w:lineRule="exact"/>
        <w:rPr>
          <w:sz w:val="26"/>
          <w:szCs w:val="26"/>
        </w:rPr>
      </w:pPr>
    </w:p>
    <w:p w14:paraId="463F6565" w14:textId="65F1F2F1" w:rsidR="00790894" w:rsidRDefault="001A5013">
      <w:pPr>
        <w:ind w:left="120"/>
        <w:rPr>
          <w:rFonts w:ascii="Arial" w:eastAsia="Arial" w:hAnsi="Arial" w:cs="Arial"/>
        </w:rPr>
      </w:pPr>
      <w:r>
        <w:rPr>
          <w:rFonts w:ascii="Arial" w:eastAsia="Arial" w:hAnsi="Arial" w:cs="Arial"/>
          <w:b/>
        </w:rPr>
        <w:t xml:space="preserve">1.0 </w:t>
      </w:r>
      <w:r>
        <w:rPr>
          <w:rFonts w:ascii="Arial" w:eastAsia="Arial" w:hAnsi="Arial" w:cs="Arial"/>
        </w:rPr>
        <w:t>Introduction………………………………………………………………………………………………………..</w:t>
      </w:r>
      <w:r w:rsidR="00BB0B60">
        <w:rPr>
          <w:rFonts w:ascii="Arial" w:eastAsia="Arial" w:hAnsi="Arial" w:cs="Arial"/>
        </w:rPr>
        <w:t>2</w:t>
      </w:r>
    </w:p>
    <w:p w14:paraId="0921AEE2" w14:textId="77777777" w:rsidR="00790894" w:rsidRDefault="00790894">
      <w:pPr>
        <w:spacing w:before="10" w:line="220" w:lineRule="exact"/>
        <w:rPr>
          <w:sz w:val="22"/>
          <w:szCs w:val="22"/>
        </w:rPr>
      </w:pPr>
    </w:p>
    <w:p w14:paraId="6C3EC9BF" w14:textId="7BBFED83" w:rsidR="00790894" w:rsidRDefault="001A5013">
      <w:pPr>
        <w:ind w:left="120"/>
        <w:rPr>
          <w:rFonts w:ascii="Arial" w:eastAsia="Arial" w:hAnsi="Arial" w:cs="Arial"/>
        </w:rPr>
      </w:pPr>
      <w:r>
        <w:rPr>
          <w:rFonts w:ascii="Arial" w:eastAsia="Arial" w:hAnsi="Arial" w:cs="Arial"/>
          <w:b/>
        </w:rPr>
        <w:t xml:space="preserve">2.0 </w:t>
      </w:r>
      <w:r>
        <w:rPr>
          <w:rFonts w:ascii="Arial" w:eastAsia="Arial" w:hAnsi="Arial" w:cs="Arial"/>
        </w:rPr>
        <w:t>Scope……………………………………………………………………………………………………………</w:t>
      </w:r>
      <w:r w:rsidR="00567298">
        <w:rPr>
          <w:rFonts w:ascii="Arial" w:eastAsia="Arial" w:hAnsi="Arial" w:cs="Arial"/>
        </w:rPr>
        <w:t>..</w:t>
      </w:r>
      <w:r>
        <w:rPr>
          <w:rFonts w:ascii="Arial" w:eastAsia="Arial" w:hAnsi="Arial" w:cs="Arial"/>
        </w:rPr>
        <w:t>.</w:t>
      </w:r>
      <w:r w:rsidR="00BB0B60">
        <w:rPr>
          <w:rFonts w:ascii="Arial" w:eastAsia="Arial" w:hAnsi="Arial" w:cs="Arial"/>
        </w:rPr>
        <w:t>2</w:t>
      </w:r>
    </w:p>
    <w:p w14:paraId="3FCEA6B0" w14:textId="77777777" w:rsidR="00790894" w:rsidRDefault="00790894">
      <w:pPr>
        <w:spacing w:before="10" w:line="240" w:lineRule="exact"/>
        <w:rPr>
          <w:sz w:val="24"/>
          <w:szCs w:val="24"/>
        </w:rPr>
      </w:pPr>
    </w:p>
    <w:p w14:paraId="75DD82FA" w14:textId="79B030DB" w:rsidR="00790894" w:rsidRDefault="001A5013">
      <w:pPr>
        <w:ind w:left="840"/>
        <w:rPr>
          <w:rFonts w:ascii="Arial" w:eastAsia="Arial" w:hAnsi="Arial" w:cs="Arial"/>
        </w:rPr>
      </w:pPr>
      <w:r w:rsidRPr="0007691F">
        <w:rPr>
          <w:rFonts w:ascii="Arial" w:eastAsia="Arial" w:hAnsi="Arial" w:cs="Arial"/>
          <w:b/>
        </w:rPr>
        <w:t>2.1</w:t>
      </w:r>
      <w:r>
        <w:rPr>
          <w:rFonts w:ascii="Arial" w:eastAsia="Arial" w:hAnsi="Arial" w:cs="Arial"/>
        </w:rPr>
        <w:t xml:space="preserve"> In Scope</w:t>
      </w:r>
      <w:proofErr w:type="gramStart"/>
      <w:r>
        <w:rPr>
          <w:rFonts w:ascii="Arial" w:eastAsia="Arial" w:hAnsi="Arial" w:cs="Arial"/>
        </w:rPr>
        <w:t>………..……………………………………………………………………………………</w:t>
      </w:r>
      <w:r w:rsidR="00567298">
        <w:rPr>
          <w:rFonts w:ascii="Arial" w:eastAsia="Arial" w:hAnsi="Arial" w:cs="Arial"/>
        </w:rPr>
        <w:t>..</w:t>
      </w:r>
      <w:r>
        <w:rPr>
          <w:rFonts w:ascii="Arial" w:eastAsia="Arial" w:hAnsi="Arial" w:cs="Arial"/>
        </w:rPr>
        <w:t>…</w:t>
      </w:r>
      <w:proofErr w:type="gramEnd"/>
      <w:r w:rsidR="00BB0B60">
        <w:rPr>
          <w:rFonts w:ascii="Arial" w:eastAsia="Arial" w:hAnsi="Arial" w:cs="Arial"/>
        </w:rPr>
        <w:t>2</w:t>
      </w:r>
    </w:p>
    <w:p w14:paraId="4DF6B73E" w14:textId="77777777" w:rsidR="00790894" w:rsidRDefault="00790894">
      <w:pPr>
        <w:spacing w:before="10" w:line="220" w:lineRule="exact"/>
        <w:rPr>
          <w:sz w:val="22"/>
          <w:szCs w:val="22"/>
        </w:rPr>
      </w:pPr>
    </w:p>
    <w:p w14:paraId="0CE09A45" w14:textId="35F10F25" w:rsidR="00790894" w:rsidRDefault="001A5013">
      <w:pPr>
        <w:ind w:left="840"/>
        <w:rPr>
          <w:rFonts w:ascii="Arial" w:eastAsia="Arial" w:hAnsi="Arial" w:cs="Arial"/>
        </w:rPr>
      </w:pPr>
      <w:r w:rsidRPr="00921978">
        <w:rPr>
          <w:rFonts w:ascii="Arial" w:eastAsia="Arial" w:hAnsi="Arial" w:cs="Arial"/>
          <w:b/>
        </w:rPr>
        <w:t xml:space="preserve">2.2 </w:t>
      </w:r>
      <w:r>
        <w:rPr>
          <w:rFonts w:ascii="Arial" w:eastAsia="Arial" w:hAnsi="Arial" w:cs="Arial"/>
        </w:rPr>
        <w:t>Objectives……………….…………………………………………………………………………</w:t>
      </w:r>
      <w:r w:rsidR="00567298">
        <w:rPr>
          <w:rFonts w:ascii="Arial" w:eastAsia="Arial" w:hAnsi="Arial" w:cs="Arial"/>
        </w:rPr>
        <w:t>…</w:t>
      </w:r>
      <w:r>
        <w:rPr>
          <w:rFonts w:ascii="Arial" w:eastAsia="Arial" w:hAnsi="Arial" w:cs="Arial"/>
        </w:rPr>
        <w:t>….</w:t>
      </w:r>
      <w:r w:rsidR="00BB0B60">
        <w:rPr>
          <w:rFonts w:ascii="Arial" w:eastAsia="Arial" w:hAnsi="Arial" w:cs="Arial"/>
        </w:rPr>
        <w:t>2</w:t>
      </w:r>
    </w:p>
    <w:p w14:paraId="1F8B0D41" w14:textId="77777777" w:rsidR="00790894" w:rsidRDefault="00790894">
      <w:pPr>
        <w:spacing w:before="10" w:line="220" w:lineRule="exact"/>
        <w:rPr>
          <w:sz w:val="22"/>
          <w:szCs w:val="22"/>
        </w:rPr>
      </w:pPr>
    </w:p>
    <w:p w14:paraId="34883554" w14:textId="5861D582" w:rsidR="00790894" w:rsidRDefault="001A5013">
      <w:pPr>
        <w:ind w:left="1560"/>
        <w:rPr>
          <w:rFonts w:ascii="Arial" w:eastAsia="Arial" w:hAnsi="Arial" w:cs="Arial"/>
        </w:rPr>
      </w:pPr>
      <w:r w:rsidRPr="00921978">
        <w:rPr>
          <w:rFonts w:ascii="Arial" w:eastAsia="Arial" w:hAnsi="Arial" w:cs="Arial"/>
          <w:b/>
        </w:rPr>
        <w:t>2.2.1</w:t>
      </w:r>
      <w:r w:rsidR="00921978" w:rsidRPr="00921978">
        <w:rPr>
          <w:rFonts w:ascii="Arial" w:eastAsia="Arial" w:hAnsi="Arial" w:cs="Arial"/>
          <w:b/>
        </w:rPr>
        <w:t xml:space="preserve"> </w:t>
      </w:r>
      <w:r>
        <w:rPr>
          <w:rFonts w:ascii="Arial" w:eastAsia="Arial" w:hAnsi="Arial" w:cs="Arial"/>
        </w:rPr>
        <w:t>Primary</w:t>
      </w:r>
    </w:p>
    <w:p w14:paraId="6872B2A0" w14:textId="77777777" w:rsidR="00790894" w:rsidRDefault="00790894">
      <w:pPr>
        <w:spacing w:before="10" w:line="240" w:lineRule="exact"/>
        <w:rPr>
          <w:sz w:val="24"/>
          <w:szCs w:val="24"/>
        </w:rPr>
      </w:pPr>
    </w:p>
    <w:p w14:paraId="133B9F89" w14:textId="77777777" w:rsidR="00790894" w:rsidRDefault="001A5013">
      <w:pPr>
        <w:ind w:left="1560"/>
        <w:rPr>
          <w:rFonts w:ascii="Arial" w:eastAsia="Arial" w:hAnsi="Arial" w:cs="Arial"/>
        </w:rPr>
      </w:pPr>
      <w:r w:rsidRPr="00921978">
        <w:rPr>
          <w:rFonts w:ascii="Arial" w:eastAsia="Arial" w:hAnsi="Arial" w:cs="Arial"/>
          <w:b/>
        </w:rPr>
        <w:t>2.2.2</w:t>
      </w:r>
      <w:r>
        <w:rPr>
          <w:rFonts w:ascii="Arial" w:eastAsia="Arial" w:hAnsi="Arial" w:cs="Arial"/>
        </w:rPr>
        <w:t xml:space="preserve"> Other</w:t>
      </w:r>
    </w:p>
    <w:p w14:paraId="71640476" w14:textId="77777777" w:rsidR="00790894" w:rsidRDefault="00790894">
      <w:pPr>
        <w:spacing w:before="10" w:line="220" w:lineRule="exact"/>
        <w:rPr>
          <w:sz w:val="22"/>
          <w:szCs w:val="22"/>
        </w:rPr>
      </w:pPr>
    </w:p>
    <w:p w14:paraId="250C1DD4" w14:textId="2B3F4051" w:rsidR="00790894" w:rsidRDefault="001A5013">
      <w:pPr>
        <w:ind w:left="840"/>
        <w:rPr>
          <w:rFonts w:ascii="Arial" w:eastAsia="Arial" w:hAnsi="Arial" w:cs="Arial"/>
        </w:rPr>
      </w:pPr>
      <w:r w:rsidRPr="00921978">
        <w:rPr>
          <w:rFonts w:ascii="Arial" w:eastAsia="Arial" w:hAnsi="Arial" w:cs="Arial"/>
          <w:b/>
        </w:rPr>
        <w:t>2.3</w:t>
      </w:r>
      <w:r>
        <w:rPr>
          <w:rFonts w:ascii="Arial" w:eastAsia="Arial" w:hAnsi="Arial" w:cs="Arial"/>
        </w:rPr>
        <w:t xml:space="preserve"> Assumptions for Test Execution……………………..…………………</w:t>
      </w:r>
      <w:r w:rsidR="00BB0B60">
        <w:rPr>
          <w:rFonts w:ascii="Arial" w:eastAsia="Arial" w:hAnsi="Arial" w:cs="Arial"/>
        </w:rPr>
        <w:t>.</w:t>
      </w:r>
      <w:r>
        <w:rPr>
          <w:rFonts w:ascii="Arial" w:eastAsia="Arial" w:hAnsi="Arial" w:cs="Arial"/>
        </w:rPr>
        <w:t>…………………………….</w:t>
      </w:r>
      <w:r w:rsidR="00BB0B60">
        <w:rPr>
          <w:rFonts w:ascii="Arial" w:eastAsia="Arial" w:hAnsi="Arial" w:cs="Arial"/>
        </w:rPr>
        <w:t>2</w:t>
      </w:r>
    </w:p>
    <w:p w14:paraId="5CE10456" w14:textId="77777777" w:rsidR="00790894" w:rsidRDefault="00790894">
      <w:pPr>
        <w:spacing w:before="10" w:line="220" w:lineRule="exact"/>
        <w:rPr>
          <w:sz w:val="22"/>
          <w:szCs w:val="22"/>
        </w:rPr>
      </w:pPr>
    </w:p>
    <w:p w14:paraId="3F704B88" w14:textId="62182A7E" w:rsidR="00790894" w:rsidRDefault="00BB0B60">
      <w:pPr>
        <w:ind w:left="120"/>
        <w:rPr>
          <w:rFonts w:ascii="Arial" w:eastAsia="Arial" w:hAnsi="Arial" w:cs="Arial"/>
        </w:rPr>
      </w:pPr>
      <w:r>
        <w:rPr>
          <w:rFonts w:ascii="Arial" w:eastAsia="Arial" w:hAnsi="Arial" w:cs="Arial"/>
          <w:b/>
        </w:rPr>
        <w:t xml:space="preserve">             </w:t>
      </w:r>
      <w:r w:rsidR="001A5013" w:rsidRPr="00921978">
        <w:rPr>
          <w:rFonts w:ascii="Arial" w:eastAsia="Arial" w:hAnsi="Arial" w:cs="Arial"/>
          <w:b/>
        </w:rPr>
        <w:t>3.0</w:t>
      </w:r>
      <w:r w:rsidR="001A5013">
        <w:rPr>
          <w:rFonts w:ascii="Arial" w:eastAsia="Arial" w:hAnsi="Arial" w:cs="Arial"/>
        </w:rPr>
        <w:t xml:space="preserve"> Test Methodology</w:t>
      </w:r>
      <w:proofErr w:type="gramStart"/>
      <w:r w:rsidR="001A5013">
        <w:rPr>
          <w:rFonts w:ascii="Arial" w:eastAsia="Arial" w:hAnsi="Arial" w:cs="Arial"/>
        </w:rPr>
        <w:t>..</w:t>
      </w:r>
      <w:proofErr w:type="gramEnd"/>
      <w:r w:rsidR="001A5013">
        <w:rPr>
          <w:rFonts w:ascii="Arial" w:eastAsia="Arial" w:hAnsi="Arial" w:cs="Arial"/>
        </w:rPr>
        <w:t>…………</w:t>
      </w:r>
      <w:r>
        <w:rPr>
          <w:rFonts w:ascii="Arial" w:eastAsia="Arial" w:hAnsi="Arial" w:cs="Arial"/>
        </w:rPr>
        <w:t xml:space="preserve"> </w:t>
      </w:r>
      <w:r w:rsidR="001A5013">
        <w:rPr>
          <w:rFonts w:ascii="Arial" w:eastAsia="Arial" w:hAnsi="Arial" w:cs="Arial"/>
        </w:rPr>
        <w:t>……………………………………………………………….…………</w:t>
      </w:r>
      <w:r>
        <w:rPr>
          <w:rFonts w:ascii="Arial" w:eastAsia="Arial" w:hAnsi="Arial" w:cs="Arial"/>
        </w:rPr>
        <w:t>2</w:t>
      </w:r>
    </w:p>
    <w:p w14:paraId="520E76A6" w14:textId="77777777" w:rsidR="00790894" w:rsidRDefault="00790894">
      <w:pPr>
        <w:spacing w:before="10" w:line="240" w:lineRule="exact"/>
        <w:rPr>
          <w:sz w:val="24"/>
          <w:szCs w:val="24"/>
        </w:rPr>
      </w:pPr>
    </w:p>
    <w:p w14:paraId="0FEA9AC5" w14:textId="77777777" w:rsidR="00790894" w:rsidRDefault="001A5013">
      <w:pPr>
        <w:ind w:left="840"/>
        <w:rPr>
          <w:rFonts w:ascii="Arial" w:eastAsia="Arial" w:hAnsi="Arial" w:cs="Arial"/>
        </w:rPr>
      </w:pPr>
      <w:r w:rsidRPr="00921978">
        <w:rPr>
          <w:rFonts w:ascii="Arial" w:eastAsia="Arial" w:hAnsi="Arial" w:cs="Arial"/>
          <w:b/>
        </w:rPr>
        <w:t>3.1</w:t>
      </w:r>
      <w:r>
        <w:rPr>
          <w:rFonts w:ascii="Arial" w:eastAsia="Arial" w:hAnsi="Arial" w:cs="Arial"/>
        </w:rPr>
        <w:t xml:space="preserve"> Overview</w:t>
      </w:r>
    </w:p>
    <w:p w14:paraId="36403096" w14:textId="77777777" w:rsidR="00790894" w:rsidRDefault="00790894">
      <w:pPr>
        <w:spacing w:before="10" w:line="220" w:lineRule="exact"/>
        <w:rPr>
          <w:sz w:val="22"/>
          <w:szCs w:val="22"/>
        </w:rPr>
      </w:pPr>
    </w:p>
    <w:p w14:paraId="5794CD19" w14:textId="77777777" w:rsidR="00790894" w:rsidRDefault="001A5013">
      <w:pPr>
        <w:ind w:left="1560"/>
        <w:rPr>
          <w:rFonts w:ascii="Arial" w:eastAsia="Arial" w:hAnsi="Arial" w:cs="Arial"/>
        </w:rPr>
      </w:pPr>
      <w:r w:rsidRPr="00921978">
        <w:rPr>
          <w:rFonts w:ascii="Arial" w:eastAsia="Arial" w:hAnsi="Arial" w:cs="Arial"/>
          <w:b/>
        </w:rPr>
        <w:t>3.1.1</w:t>
      </w:r>
      <w:r>
        <w:rPr>
          <w:rFonts w:ascii="Arial" w:eastAsia="Arial" w:hAnsi="Arial" w:cs="Arial"/>
        </w:rPr>
        <w:t xml:space="preserve"> Unit Testing</w:t>
      </w:r>
    </w:p>
    <w:p w14:paraId="028D136C" w14:textId="77777777" w:rsidR="00790894" w:rsidRDefault="00790894">
      <w:pPr>
        <w:spacing w:before="10" w:line="220" w:lineRule="exact"/>
        <w:rPr>
          <w:sz w:val="22"/>
          <w:szCs w:val="22"/>
        </w:rPr>
      </w:pPr>
    </w:p>
    <w:p w14:paraId="792ED9D1" w14:textId="77777777" w:rsidR="00790894" w:rsidRDefault="001A5013">
      <w:pPr>
        <w:ind w:left="1560"/>
        <w:rPr>
          <w:rFonts w:ascii="Arial" w:eastAsia="Arial" w:hAnsi="Arial" w:cs="Arial"/>
        </w:rPr>
      </w:pPr>
      <w:r w:rsidRPr="00921978">
        <w:rPr>
          <w:rFonts w:ascii="Arial" w:eastAsia="Arial" w:hAnsi="Arial" w:cs="Arial"/>
          <w:b/>
        </w:rPr>
        <w:t>3.1.2</w:t>
      </w:r>
      <w:r>
        <w:rPr>
          <w:rFonts w:ascii="Arial" w:eastAsia="Arial" w:hAnsi="Arial" w:cs="Arial"/>
        </w:rPr>
        <w:t xml:space="preserve"> Integration Testing</w:t>
      </w:r>
    </w:p>
    <w:p w14:paraId="156720FD" w14:textId="77777777" w:rsidR="00790894" w:rsidRDefault="00790894">
      <w:pPr>
        <w:spacing w:before="10" w:line="240" w:lineRule="exact"/>
        <w:rPr>
          <w:sz w:val="24"/>
          <w:szCs w:val="24"/>
        </w:rPr>
      </w:pPr>
    </w:p>
    <w:p w14:paraId="30695045" w14:textId="77777777" w:rsidR="00790894" w:rsidRDefault="001A5013">
      <w:pPr>
        <w:ind w:left="120"/>
        <w:rPr>
          <w:rFonts w:ascii="Arial" w:eastAsia="Arial" w:hAnsi="Arial" w:cs="Arial"/>
        </w:rPr>
      </w:pPr>
      <w:r w:rsidRPr="00921978">
        <w:rPr>
          <w:rFonts w:ascii="Arial" w:eastAsia="Arial" w:hAnsi="Arial" w:cs="Arial"/>
          <w:b/>
        </w:rPr>
        <w:t>4.0</w:t>
      </w:r>
      <w:r>
        <w:rPr>
          <w:rFonts w:ascii="Arial" w:eastAsia="Arial" w:hAnsi="Arial" w:cs="Arial"/>
        </w:rPr>
        <w:t xml:space="preserve"> Test Deliverables</w:t>
      </w:r>
    </w:p>
    <w:p w14:paraId="5339300C" w14:textId="77777777" w:rsidR="00790894" w:rsidRDefault="00790894">
      <w:pPr>
        <w:spacing w:before="10" w:line="220" w:lineRule="exact"/>
        <w:rPr>
          <w:sz w:val="22"/>
          <w:szCs w:val="22"/>
        </w:rPr>
      </w:pPr>
    </w:p>
    <w:p w14:paraId="53F5130D" w14:textId="379DC840" w:rsidR="00790894" w:rsidRDefault="001A5013">
      <w:pPr>
        <w:ind w:left="840"/>
        <w:rPr>
          <w:rFonts w:ascii="Arial" w:eastAsia="Arial" w:hAnsi="Arial" w:cs="Arial"/>
        </w:rPr>
      </w:pPr>
      <w:r w:rsidRPr="00921978">
        <w:rPr>
          <w:rFonts w:ascii="Arial" w:eastAsia="Arial" w:hAnsi="Arial" w:cs="Arial"/>
          <w:b/>
        </w:rPr>
        <w:t>4.1</w:t>
      </w:r>
      <w:r>
        <w:rPr>
          <w:rFonts w:ascii="Arial" w:eastAsia="Arial" w:hAnsi="Arial" w:cs="Arial"/>
        </w:rPr>
        <w:t xml:space="preserve"> Deliverables Description……………………………………………………………………………</w:t>
      </w:r>
      <w:r w:rsidR="000C4094">
        <w:rPr>
          <w:rFonts w:ascii="Arial" w:eastAsia="Arial" w:hAnsi="Arial" w:cs="Arial"/>
        </w:rPr>
        <w:t>.</w:t>
      </w:r>
      <w:r>
        <w:rPr>
          <w:rFonts w:ascii="Arial" w:eastAsia="Arial" w:hAnsi="Arial" w:cs="Arial"/>
        </w:rPr>
        <w:t>…</w:t>
      </w:r>
      <w:r w:rsidR="00BB0B60">
        <w:rPr>
          <w:rFonts w:ascii="Arial" w:eastAsia="Arial" w:hAnsi="Arial" w:cs="Arial"/>
        </w:rPr>
        <w:t>3</w:t>
      </w:r>
    </w:p>
    <w:p w14:paraId="7BE8B9A1" w14:textId="77777777" w:rsidR="00790894" w:rsidRDefault="00790894">
      <w:pPr>
        <w:spacing w:before="10" w:line="220" w:lineRule="exact"/>
        <w:rPr>
          <w:sz w:val="22"/>
          <w:szCs w:val="22"/>
        </w:rPr>
      </w:pPr>
    </w:p>
    <w:p w14:paraId="2A264283" w14:textId="27B24B94" w:rsidR="00790894" w:rsidRDefault="001A5013">
      <w:pPr>
        <w:ind w:left="120"/>
        <w:rPr>
          <w:rFonts w:ascii="Arial" w:eastAsia="Arial" w:hAnsi="Arial" w:cs="Arial"/>
        </w:rPr>
      </w:pPr>
      <w:r w:rsidRPr="00921978">
        <w:rPr>
          <w:rFonts w:ascii="Arial" w:eastAsia="Arial" w:hAnsi="Arial" w:cs="Arial"/>
          <w:b/>
        </w:rPr>
        <w:t>5.0</w:t>
      </w:r>
      <w:r>
        <w:rPr>
          <w:rFonts w:ascii="Arial" w:eastAsia="Arial" w:hAnsi="Arial" w:cs="Arial"/>
        </w:rPr>
        <w:t xml:space="preserve"> Environment Needs………………………………………………………………………………………………</w:t>
      </w:r>
      <w:r w:rsidR="00BB0B60">
        <w:rPr>
          <w:rFonts w:ascii="Arial" w:eastAsia="Arial" w:hAnsi="Arial" w:cs="Arial"/>
        </w:rPr>
        <w:t>3</w:t>
      </w:r>
    </w:p>
    <w:p w14:paraId="18D25A28" w14:textId="77777777" w:rsidR="00790894" w:rsidRDefault="00790894">
      <w:pPr>
        <w:spacing w:before="10" w:line="240" w:lineRule="exact"/>
        <w:rPr>
          <w:sz w:val="24"/>
          <w:szCs w:val="24"/>
        </w:rPr>
      </w:pPr>
    </w:p>
    <w:p w14:paraId="58D97DB5" w14:textId="77777777" w:rsidR="00790894" w:rsidRDefault="001A5013">
      <w:pPr>
        <w:ind w:left="840"/>
        <w:rPr>
          <w:rFonts w:ascii="Arial" w:eastAsia="Arial" w:hAnsi="Arial" w:cs="Arial"/>
        </w:rPr>
      </w:pPr>
      <w:r w:rsidRPr="00921978">
        <w:rPr>
          <w:rFonts w:ascii="Arial" w:eastAsia="Arial" w:hAnsi="Arial" w:cs="Arial"/>
          <w:b/>
        </w:rPr>
        <w:t>5.1</w:t>
      </w:r>
      <w:r>
        <w:rPr>
          <w:rFonts w:ascii="Arial" w:eastAsia="Arial" w:hAnsi="Arial" w:cs="Arial"/>
        </w:rPr>
        <w:t xml:space="preserve"> Testing Tools</w:t>
      </w:r>
    </w:p>
    <w:p w14:paraId="2AB8660B" w14:textId="77777777" w:rsidR="00790894" w:rsidRDefault="00790894">
      <w:pPr>
        <w:spacing w:before="10" w:line="220" w:lineRule="exact"/>
        <w:rPr>
          <w:sz w:val="22"/>
          <w:szCs w:val="22"/>
        </w:rPr>
      </w:pPr>
    </w:p>
    <w:p w14:paraId="4F4F4CA4" w14:textId="77777777" w:rsidR="00790894" w:rsidRDefault="001A5013">
      <w:pPr>
        <w:ind w:left="840"/>
        <w:rPr>
          <w:rFonts w:ascii="Arial" w:eastAsia="Arial" w:hAnsi="Arial" w:cs="Arial"/>
        </w:rPr>
      </w:pPr>
      <w:r w:rsidRPr="00921978">
        <w:rPr>
          <w:rFonts w:ascii="Arial" w:eastAsia="Arial" w:hAnsi="Arial" w:cs="Arial"/>
          <w:b/>
        </w:rPr>
        <w:t>5.2</w:t>
      </w:r>
      <w:r>
        <w:rPr>
          <w:rFonts w:ascii="Arial" w:eastAsia="Arial" w:hAnsi="Arial" w:cs="Arial"/>
        </w:rPr>
        <w:t xml:space="preserve"> Test Environment</w:t>
      </w:r>
    </w:p>
    <w:p w14:paraId="5C773FF5" w14:textId="0A4580A5" w:rsidR="000C4094" w:rsidRDefault="000C4094">
      <w:pPr>
        <w:ind w:left="840"/>
        <w:rPr>
          <w:rFonts w:ascii="Arial" w:eastAsia="Arial" w:hAnsi="Arial" w:cs="Arial"/>
        </w:rPr>
      </w:pPr>
    </w:p>
    <w:p w14:paraId="693F2DA6" w14:textId="1FC0F57C" w:rsidR="000C4094" w:rsidRDefault="000C4094" w:rsidP="000C4094">
      <w:pPr>
        <w:ind w:left="120"/>
        <w:rPr>
          <w:rFonts w:ascii="Arial" w:eastAsia="Arial" w:hAnsi="Arial" w:cs="Arial"/>
        </w:rPr>
      </w:pPr>
      <w:r>
        <w:rPr>
          <w:rFonts w:ascii="Arial" w:eastAsia="Arial" w:hAnsi="Arial" w:cs="Arial"/>
          <w:b/>
        </w:rPr>
        <w:t>6</w:t>
      </w:r>
      <w:r w:rsidRPr="00921978">
        <w:rPr>
          <w:rFonts w:ascii="Arial" w:eastAsia="Arial" w:hAnsi="Arial" w:cs="Arial"/>
          <w:b/>
        </w:rPr>
        <w:t>.0</w:t>
      </w:r>
      <w:r>
        <w:rPr>
          <w:rFonts w:ascii="Arial" w:eastAsia="Arial" w:hAnsi="Arial" w:cs="Arial"/>
        </w:rPr>
        <w:t xml:space="preserve"> References………...………………………………………………………………………………</w:t>
      </w:r>
      <w:r w:rsidR="0028232C">
        <w:rPr>
          <w:rFonts w:ascii="Arial" w:eastAsia="Arial" w:hAnsi="Arial" w:cs="Arial"/>
        </w:rPr>
        <w:t>…</w:t>
      </w:r>
      <w:r>
        <w:rPr>
          <w:rFonts w:ascii="Arial" w:eastAsia="Arial" w:hAnsi="Arial" w:cs="Arial"/>
        </w:rPr>
        <w:t>……………</w:t>
      </w:r>
      <w:r w:rsidR="00BB0B60">
        <w:rPr>
          <w:rFonts w:ascii="Arial" w:eastAsia="Arial" w:hAnsi="Arial" w:cs="Arial"/>
        </w:rPr>
        <w:t>3</w:t>
      </w:r>
    </w:p>
    <w:p w14:paraId="37C726DA" w14:textId="77777777" w:rsidR="000C4094" w:rsidRDefault="000C4094" w:rsidP="000C4094">
      <w:pPr>
        <w:spacing w:before="10" w:line="240" w:lineRule="exact"/>
        <w:rPr>
          <w:sz w:val="24"/>
          <w:szCs w:val="24"/>
        </w:rPr>
      </w:pPr>
    </w:p>
    <w:p w14:paraId="2765035F" w14:textId="77777777" w:rsidR="000C4094" w:rsidRDefault="000C4094">
      <w:pPr>
        <w:ind w:left="840"/>
        <w:rPr>
          <w:rFonts w:ascii="Arial" w:eastAsia="Arial" w:hAnsi="Arial" w:cs="Arial"/>
        </w:rPr>
      </w:pPr>
    </w:p>
    <w:p w14:paraId="7B41DC2E" w14:textId="77777777" w:rsidR="000C4094" w:rsidRDefault="000C4094">
      <w:pPr>
        <w:ind w:left="840"/>
        <w:rPr>
          <w:rFonts w:ascii="Arial" w:eastAsia="Arial" w:hAnsi="Arial" w:cs="Arial"/>
        </w:rPr>
      </w:pPr>
    </w:p>
    <w:p w14:paraId="7069070F" w14:textId="77777777" w:rsidR="000C4094" w:rsidRDefault="000C4094">
      <w:pPr>
        <w:ind w:left="840"/>
        <w:rPr>
          <w:rFonts w:ascii="Arial" w:eastAsia="Arial" w:hAnsi="Arial" w:cs="Arial"/>
        </w:rPr>
      </w:pPr>
    </w:p>
    <w:p w14:paraId="7F2F6CF0" w14:textId="28A8D7BC" w:rsidR="000C4094" w:rsidRDefault="000C4094">
      <w:pPr>
        <w:ind w:left="840"/>
        <w:rPr>
          <w:rFonts w:ascii="Arial" w:eastAsia="Arial" w:hAnsi="Arial" w:cs="Arial"/>
        </w:rPr>
        <w:sectPr w:rsidR="000C4094" w:rsidSect="0044797E">
          <w:headerReference w:type="default" r:id="rId9"/>
          <w:footerReference w:type="default" r:id="rId10"/>
          <w:pgSz w:w="11900" w:h="16840"/>
          <w:pgMar w:top="740" w:right="1080" w:bottom="280" w:left="1080" w:header="556" w:footer="1210" w:gutter="0"/>
          <w:pgNumType w:start="0"/>
          <w:cols w:space="720"/>
          <w:titlePg/>
          <w:docGrid w:linePitch="272"/>
        </w:sectPr>
      </w:pPr>
    </w:p>
    <w:p w14:paraId="59733530" w14:textId="77777777" w:rsidR="00790894" w:rsidRDefault="00790894">
      <w:pPr>
        <w:spacing w:before="5" w:line="140" w:lineRule="exact"/>
        <w:rPr>
          <w:sz w:val="15"/>
          <w:szCs w:val="15"/>
        </w:rPr>
      </w:pPr>
    </w:p>
    <w:p w14:paraId="33CC51F9" w14:textId="77777777" w:rsidR="00790894" w:rsidRDefault="00790894">
      <w:pPr>
        <w:spacing w:line="200" w:lineRule="exact"/>
      </w:pPr>
    </w:p>
    <w:p w14:paraId="407187A3" w14:textId="77777777" w:rsidR="00790894" w:rsidRDefault="00790894">
      <w:pPr>
        <w:spacing w:line="200" w:lineRule="exact"/>
      </w:pPr>
    </w:p>
    <w:p w14:paraId="5E6D4B4F" w14:textId="77777777" w:rsidR="00790894" w:rsidRDefault="00790894">
      <w:pPr>
        <w:spacing w:line="200" w:lineRule="exact"/>
      </w:pPr>
    </w:p>
    <w:p w14:paraId="7063AE62" w14:textId="77777777" w:rsidR="00790894" w:rsidRDefault="00790894">
      <w:pPr>
        <w:spacing w:line="200" w:lineRule="exact"/>
      </w:pPr>
    </w:p>
    <w:p w14:paraId="3B25DDB6" w14:textId="77777777" w:rsidR="00790894" w:rsidRDefault="00FB4188">
      <w:pPr>
        <w:spacing w:before="26"/>
        <w:ind w:left="120"/>
        <w:rPr>
          <w:rFonts w:ascii="Arial" w:eastAsia="Arial" w:hAnsi="Arial" w:cs="Arial"/>
          <w:sz w:val="28"/>
          <w:szCs w:val="28"/>
        </w:rPr>
      </w:pPr>
      <w:r>
        <w:pict w14:anchorId="55E2EC47">
          <v:group id="_x0000_s1028" style="position:absolute;left:0;text-align:left;margin-left:60pt;margin-top:57pt;width:474.8pt;height:0;z-index:-251657216;mso-position-horizontal-relative:page;mso-position-vertical-relative:page" coordorigin="1200,1140" coordsize="9496,0">
            <v:shape id="_x0000_s1029" style="position:absolute;left:1200;top:1140;width:9496;height:0" coordorigin="1200,1140" coordsize="9496,0" path="m1200,1140r9496,e" filled="f" strokecolor="#357ca2" strokeweight="3pt">
              <v:path arrowok="t"/>
            </v:shape>
            <w10:wrap anchorx="page" anchory="page"/>
          </v:group>
        </w:pict>
      </w:r>
      <w:r w:rsidR="001A5013">
        <w:rPr>
          <w:rFonts w:ascii="Arial" w:eastAsia="Arial" w:hAnsi="Arial" w:cs="Arial"/>
          <w:b/>
          <w:color w:val="37406C"/>
          <w:sz w:val="28"/>
          <w:szCs w:val="28"/>
        </w:rPr>
        <w:t>1.0 Introduction</w:t>
      </w:r>
    </w:p>
    <w:p w14:paraId="36B76F8D" w14:textId="77777777" w:rsidR="00790894" w:rsidRDefault="00790894">
      <w:pPr>
        <w:spacing w:before="3" w:line="140" w:lineRule="exact"/>
        <w:rPr>
          <w:sz w:val="15"/>
          <w:szCs w:val="15"/>
        </w:rPr>
      </w:pPr>
    </w:p>
    <w:p w14:paraId="363F454C" w14:textId="1F68027F" w:rsidR="00790894" w:rsidRDefault="00567298">
      <w:pPr>
        <w:spacing w:line="312" w:lineRule="auto"/>
        <w:ind w:left="120" w:right="85"/>
        <w:rPr>
          <w:rFonts w:ascii="Arial" w:eastAsia="Arial" w:hAnsi="Arial" w:cs="Arial"/>
        </w:rPr>
      </w:pPr>
      <w:r>
        <w:rPr>
          <w:rFonts w:ascii="Arial" w:eastAsia="Arial" w:hAnsi="Arial" w:cs="Arial"/>
        </w:rPr>
        <w:t>This test</w:t>
      </w:r>
      <w:r w:rsidR="001A5013">
        <w:rPr>
          <w:rFonts w:ascii="Arial" w:eastAsia="Arial" w:hAnsi="Arial" w:cs="Arial"/>
        </w:rPr>
        <w:t xml:space="preserve">  plan  document  describes  the  strategies,  workflo</w:t>
      </w:r>
      <w:r w:rsidR="00316141">
        <w:rPr>
          <w:rFonts w:ascii="Arial" w:eastAsia="Arial" w:hAnsi="Arial" w:cs="Arial"/>
        </w:rPr>
        <w:t>w</w:t>
      </w:r>
      <w:r w:rsidR="001A5013">
        <w:rPr>
          <w:rFonts w:ascii="Arial" w:eastAsia="Arial" w:hAnsi="Arial" w:cs="Arial"/>
        </w:rPr>
        <w:t xml:space="preserve">s  and  methodologies  used  in  planning, </w:t>
      </w:r>
      <w:r w:rsidR="00316141">
        <w:rPr>
          <w:rFonts w:ascii="Arial" w:eastAsia="Arial" w:hAnsi="Arial" w:cs="Arial"/>
        </w:rPr>
        <w:t>organizing</w:t>
      </w:r>
      <w:r w:rsidR="001A5013">
        <w:rPr>
          <w:rFonts w:ascii="Arial" w:eastAsia="Arial" w:hAnsi="Arial" w:cs="Arial"/>
        </w:rPr>
        <w:t xml:space="preserve"> and executing the tests.</w:t>
      </w:r>
    </w:p>
    <w:p w14:paraId="34523C9E" w14:textId="77777777" w:rsidR="00790894" w:rsidRDefault="00790894">
      <w:pPr>
        <w:spacing w:before="7" w:line="220" w:lineRule="exact"/>
        <w:rPr>
          <w:sz w:val="22"/>
          <w:szCs w:val="22"/>
        </w:rPr>
      </w:pPr>
    </w:p>
    <w:p w14:paraId="51EC423A" w14:textId="77777777" w:rsidR="00790894" w:rsidRDefault="001A5013">
      <w:pPr>
        <w:ind w:left="120"/>
        <w:rPr>
          <w:rFonts w:ascii="Arial" w:eastAsia="Arial" w:hAnsi="Arial" w:cs="Arial"/>
          <w:sz w:val="28"/>
          <w:szCs w:val="28"/>
        </w:rPr>
      </w:pPr>
      <w:r>
        <w:rPr>
          <w:rFonts w:ascii="Arial" w:eastAsia="Arial" w:hAnsi="Arial" w:cs="Arial"/>
          <w:b/>
          <w:color w:val="37406C"/>
          <w:sz w:val="28"/>
          <w:szCs w:val="28"/>
        </w:rPr>
        <w:t>2.0 Scope</w:t>
      </w:r>
    </w:p>
    <w:p w14:paraId="6FB59A30" w14:textId="77777777" w:rsidR="00790894" w:rsidRDefault="00790894">
      <w:pPr>
        <w:spacing w:before="16" w:line="240" w:lineRule="exact"/>
        <w:rPr>
          <w:sz w:val="24"/>
          <w:szCs w:val="24"/>
        </w:rPr>
      </w:pPr>
    </w:p>
    <w:p w14:paraId="24E90B97" w14:textId="77777777" w:rsidR="00790894" w:rsidRDefault="001A5013">
      <w:pPr>
        <w:ind w:left="840"/>
        <w:rPr>
          <w:rFonts w:ascii="Arial" w:eastAsia="Arial" w:hAnsi="Arial" w:cs="Arial"/>
          <w:sz w:val="24"/>
          <w:szCs w:val="24"/>
        </w:rPr>
      </w:pPr>
      <w:r>
        <w:rPr>
          <w:rFonts w:ascii="Arial" w:eastAsia="Arial" w:hAnsi="Arial" w:cs="Arial"/>
          <w:b/>
          <w:color w:val="37406C"/>
          <w:sz w:val="24"/>
          <w:szCs w:val="24"/>
        </w:rPr>
        <w:t>2.1 In Scope</w:t>
      </w:r>
    </w:p>
    <w:p w14:paraId="1B6E65EA" w14:textId="77777777" w:rsidR="00790894" w:rsidRDefault="00790894">
      <w:pPr>
        <w:spacing w:before="2" w:line="160" w:lineRule="exact"/>
        <w:rPr>
          <w:sz w:val="16"/>
          <w:szCs w:val="16"/>
        </w:rPr>
      </w:pPr>
    </w:p>
    <w:p w14:paraId="7548957A" w14:textId="77777777" w:rsidR="00790894" w:rsidRDefault="001A5013">
      <w:pPr>
        <w:ind w:left="840"/>
        <w:rPr>
          <w:rFonts w:ascii="Arial" w:eastAsia="Arial" w:hAnsi="Arial" w:cs="Arial"/>
        </w:rPr>
      </w:pPr>
      <w:r>
        <w:rPr>
          <w:rFonts w:ascii="Arial" w:eastAsia="Arial" w:hAnsi="Arial" w:cs="Arial"/>
        </w:rPr>
        <w:t>The unit testing and the integration test are included in this test approach</w:t>
      </w:r>
    </w:p>
    <w:p w14:paraId="7C9B507E" w14:textId="77777777" w:rsidR="00790894" w:rsidRDefault="001A5013">
      <w:pPr>
        <w:spacing w:before="70"/>
        <w:ind w:left="1880"/>
        <w:rPr>
          <w:rFonts w:ascii="Arial" w:eastAsia="Arial" w:hAnsi="Arial" w:cs="Arial"/>
        </w:rPr>
      </w:pPr>
      <w:r>
        <w:rPr>
          <w:b/>
          <w:color w:val="37406C"/>
          <w:position w:val="-2"/>
        </w:rPr>
        <w:t xml:space="preserve">๏ </w:t>
      </w:r>
      <w:r>
        <w:rPr>
          <w:rFonts w:ascii="Arial" w:eastAsia="Arial" w:hAnsi="Arial" w:cs="Arial"/>
          <w:b/>
          <w:color w:val="000000"/>
        </w:rPr>
        <w:t>Testing of all functional requirements</w:t>
      </w:r>
    </w:p>
    <w:p w14:paraId="6D6BF69E" w14:textId="77777777" w:rsidR="00790894" w:rsidRDefault="001A5013">
      <w:pPr>
        <w:spacing w:before="69"/>
        <w:ind w:left="1880"/>
        <w:rPr>
          <w:rFonts w:ascii="Arial" w:eastAsia="Arial" w:hAnsi="Arial" w:cs="Arial"/>
        </w:rPr>
      </w:pPr>
      <w:r>
        <w:rPr>
          <w:b/>
          <w:color w:val="37406C"/>
        </w:rPr>
        <w:t xml:space="preserve">๏ </w:t>
      </w:r>
      <w:r>
        <w:rPr>
          <w:rFonts w:ascii="Arial" w:eastAsia="Arial" w:hAnsi="Arial" w:cs="Arial"/>
          <w:color w:val="000000"/>
        </w:rPr>
        <w:t>T</w:t>
      </w:r>
      <w:r>
        <w:rPr>
          <w:rFonts w:ascii="Arial" w:eastAsia="Arial" w:hAnsi="Arial" w:cs="Arial"/>
          <w:b/>
          <w:color w:val="000000"/>
        </w:rPr>
        <w:t>esting of services - Product Catalog &amp; Order Process Web Services</w:t>
      </w:r>
    </w:p>
    <w:p w14:paraId="11D1A155" w14:textId="77777777" w:rsidR="00790894" w:rsidRDefault="00790894">
      <w:pPr>
        <w:spacing w:before="12" w:line="260" w:lineRule="exact"/>
        <w:rPr>
          <w:sz w:val="26"/>
          <w:szCs w:val="26"/>
        </w:rPr>
      </w:pPr>
    </w:p>
    <w:p w14:paraId="3226FBD1" w14:textId="77777777" w:rsidR="00790894" w:rsidRDefault="001A5013">
      <w:pPr>
        <w:ind w:left="840"/>
        <w:rPr>
          <w:rFonts w:ascii="Arial" w:eastAsia="Arial" w:hAnsi="Arial" w:cs="Arial"/>
          <w:sz w:val="24"/>
          <w:szCs w:val="24"/>
        </w:rPr>
      </w:pPr>
      <w:r>
        <w:rPr>
          <w:rFonts w:ascii="Arial" w:eastAsia="Arial" w:hAnsi="Arial" w:cs="Arial"/>
          <w:b/>
          <w:color w:val="37406C"/>
          <w:sz w:val="24"/>
          <w:szCs w:val="24"/>
        </w:rPr>
        <w:t>2.2 Objectives</w:t>
      </w:r>
    </w:p>
    <w:p w14:paraId="1C9754C6" w14:textId="77777777" w:rsidR="00790894" w:rsidRDefault="00790894">
      <w:pPr>
        <w:spacing w:before="4" w:line="260" w:lineRule="exact"/>
        <w:rPr>
          <w:sz w:val="26"/>
          <w:szCs w:val="26"/>
        </w:rPr>
      </w:pPr>
    </w:p>
    <w:p w14:paraId="749BED38" w14:textId="77777777" w:rsidR="00790894" w:rsidRDefault="001A5013">
      <w:pPr>
        <w:ind w:left="1560"/>
        <w:rPr>
          <w:rFonts w:ascii="Arial" w:eastAsia="Arial" w:hAnsi="Arial" w:cs="Arial"/>
          <w:sz w:val="24"/>
          <w:szCs w:val="24"/>
        </w:rPr>
      </w:pPr>
      <w:r>
        <w:rPr>
          <w:rFonts w:ascii="Arial" w:eastAsia="Arial" w:hAnsi="Arial" w:cs="Arial"/>
          <w:b/>
          <w:color w:val="37406C"/>
          <w:sz w:val="24"/>
          <w:szCs w:val="24"/>
        </w:rPr>
        <w:t>2.2.2 Primary Objective</w:t>
      </w:r>
    </w:p>
    <w:p w14:paraId="1CE86D84" w14:textId="77777777" w:rsidR="00790894" w:rsidRDefault="00790894">
      <w:pPr>
        <w:spacing w:before="2" w:line="160" w:lineRule="exact"/>
        <w:rPr>
          <w:sz w:val="16"/>
          <w:szCs w:val="16"/>
        </w:rPr>
      </w:pPr>
    </w:p>
    <w:p w14:paraId="1BBE1149" w14:textId="574990A1" w:rsidR="00790894" w:rsidRDefault="00237B74">
      <w:pPr>
        <w:spacing w:line="312" w:lineRule="auto"/>
        <w:ind w:left="1560" w:right="85"/>
        <w:rPr>
          <w:rFonts w:ascii="Arial" w:eastAsia="Arial" w:hAnsi="Arial" w:cs="Arial"/>
        </w:rPr>
      </w:pPr>
      <w:r>
        <w:rPr>
          <w:rFonts w:ascii="Arial" w:eastAsia="Arial" w:hAnsi="Arial" w:cs="Arial"/>
        </w:rPr>
        <w:t>T</w:t>
      </w:r>
      <w:r w:rsidR="00316141">
        <w:rPr>
          <w:rFonts w:ascii="Arial" w:eastAsia="Arial" w:hAnsi="Arial" w:cs="Arial"/>
        </w:rPr>
        <w:t>he main</w:t>
      </w:r>
      <w:r w:rsidR="001A5013">
        <w:rPr>
          <w:rFonts w:ascii="Arial" w:eastAsia="Arial" w:hAnsi="Arial" w:cs="Arial"/>
        </w:rPr>
        <w:t xml:space="preserve"> objective </w:t>
      </w:r>
      <w:r>
        <w:rPr>
          <w:rFonts w:ascii="Arial" w:eastAsia="Arial" w:hAnsi="Arial" w:cs="Arial"/>
        </w:rPr>
        <w:t xml:space="preserve">is to meet the intended </w:t>
      </w:r>
      <w:r w:rsidR="001A5013">
        <w:rPr>
          <w:rFonts w:ascii="Arial" w:eastAsia="Arial" w:hAnsi="Arial" w:cs="Arial"/>
        </w:rPr>
        <w:t xml:space="preserve">quality </w:t>
      </w:r>
      <w:r>
        <w:rPr>
          <w:rFonts w:ascii="Arial" w:eastAsia="Arial" w:hAnsi="Arial" w:cs="Arial"/>
        </w:rPr>
        <w:t xml:space="preserve">and functional </w:t>
      </w:r>
      <w:r w:rsidR="001A5013">
        <w:rPr>
          <w:rFonts w:ascii="Arial" w:eastAsia="Arial" w:hAnsi="Arial" w:cs="Arial"/>
        </w:rPr>
        <w:t>requirements</w:t>
      </w:r>
      <w:r>
        <w:rPr>
          <w:rFonts w:ascii="Arial" w:eastAsia="Arial" w:hAnsi="Arial" w:cs="Arial"/>
        </w:rPr>
        <w:t xml:space="preserve"> of the web application.</w:t>
      </w:r>
    </w:p>
    <w:p w14:paraId="65A9D710" w14:textId="77777777" w:rsidR="00790894" w:rsidRDefault="00790894">
      <w:pPr>
        <w:spacing w:before="5" w:line="260" w:lineRule="exact"/>
        <w:rPr>
          <w:sz w:val="26"/>
          <w:szCs w:val="26"/>
        </w:rPr>
      </w:pPr>
    </w:p>
    <w:p w14:paraId="3FAC6DD5" w14:textId="77777777" w:rsidR="00790894" w:rsidRDefault="001A5013">
      <w:pPr>
        <w:ind w:left="1560"/>
        <w:rPr>
          <w:rFonts w:ascii="Arial" w:eastAsia="Arial" w:hAnsi="Arial" w:cs="Arial"/>
          <w:sz w:val="24"/>
          <w:szCs w:val="24"/>
        </w:rPr>
      </w:pPr>
      <w:r>
        <w:rPr>
          <w:rFonts w:ascii="Arial" w:eastAsia="Arial" w:hAnsi="Arial" w:cs="Arial"/>
          <w:b/>
          <w:color w:val="37406C"/>
          <w:sz w:val="24"/>
          <w:szCs w:val="24"/>
        </w:rPr>
        <w:t>2.2.1 Other Objectives</w:t>
      </w:r>
    </w:p>
    <w:p w14:paraId="54FE693B" w14:textId="77777777" w:rsidR="00790894" w:rsidRDefault="00790894">
      <w:pPr>
        <w:spacing w:before="2" w:line="160" w:lineRule="exact"/>
        <w:rPr>
          <w:sz w:val="16"/>
          <w:szCs w:val="16"/>
        </w:rPr>
      </w:pPr>
    </w:p>
    <w:p w14:paraId="3F17E901" w14:textId="3C3E46CE" w:rsidR="00790894" w:rsidRDefault="001A5013">
      <w:pPr>
        <w:spacing w:line="312" w:lineRule="auto"/>
        <w:ind w:left="1560" w:right="86"/>
        <w:rPr>
          <w:rFonts w:ascii="Arial" w:eastAsia="Arial" w:hAnsi="Arial" w:cs="Arial"/>
        </w:rPr>
      </w:pPr>
      <w:r>
        <w:rPr>
          <w:rFonts w:ascii="Arial" w:eastAsia="Arial" w:hAnsi="Arial" w:cs="Arial"/>
        </w:rPr>
        <w:t>This includes identifying and exposing all issues and associated risks, communicating all known issues to the team and ensure that all issues are addressed properly.</w:t>
      </w:r>
    </w:p>
    <w:p w14:paraId="1352ACC6" w14:textId="77777777" w:rsidR="00790894" w:rsidRDefault="00790894">
      <w:pPr>
        <w:spacing w:before="5" w:line="160" w:lineRule="exact"/>
        <w:rPr>
          <w:sz w:val="16"/>
          <w:szCs w:val="16"/>
        </w:rPr>
      </w:pPr>
    </w:p>
    <w:p w14:paraId="65BAE080" w14:textId="77777777" w:rsidR="00790894" w:rsidRDefault="00790894">
      <w:pPr>
        <w:spacing w:line="200" w:lineRule="exact"/>
      </w:pPr>
    </w:p>
    <w:p w14:paraId="4D436DA9" w14:textId="77777777" w:rsidR="00790894" w:rsidRDefault="00790894">
      <w:pPr>
        <w:spacing w:line="200" w:lineRule="exact"/>
      </w:pPr>
    </w:p>
    <w:p w14:paraId="2ED2BA19" w14:textId="77777777" w:rsidR="00790894" w:rsidRDefault="001A5013">
      <w:pPr>
        <w:ind w:left="840"/>
        <w:rPr>
          <w:rFonts w:ascii="Arial" w:eastAsia="Arial" w:hAnsi="Arial" w:cs="Arial"/>
          <w:sz w:val="24"/>
          <w:szCs w:val="24"/>
        </w:rPr>
      </w:pPr>
      <w:r>
        <w:rPr>
          <w:rFonts w:ascii="Arial" w:eastAsia="Arial" w:hAnsi="Arial" w:cs="Arial"/>
          <w:b/>
          <w:color w:val="37406C"/>
          <w:sz w:val="24"/>
          <w:szCs w:val="24"/>
        </w:rPr>
        <w:t>2.3 Test Plan Assumptions</w:t>
      </w:r>
    </w:p>
    <w:p w14:paraId="653A126B" w14:textId="77777777" w:rsidR="00790894" w:rsidRDefault="00790894">
      <w:pPr>
        <w:spacing w:before="2" w:line="160" w:lineRule="exact"/>
        <w:rPr>
          <w:sz w:val="16"/>
          <w:szCs w:val="16"/>
        </w:rPr>
      </w:pPr>
    </w:p>
    <w:p w14:paraId="7FE17BB1" w14:textId="34B1E5DB" w:rsidR="00790894" w:rsidRDefault="001A5013">
      <w:pPr>
        <w:ind w:left="1880"/>
        <w:rPr>
          <w:rFonts w:ascii="Arial" w:eastAsia="Arial" w:hAnsi="Arial" w:cs="Arial"/>
        </w:rPr>
      </w:pPr>
      <w:r>
        <w:rPr>
          <w:b/>
          <w:color w:val="37406C"/>
          <w:position w:val="-2"/>
        </w:rPr>
        <w:t xml:space="preserve">๏ </w:t>
      </w:r>
      <w:r>
        <w:rPr>
          <w:rFonts w:ascii="Arial" w:eastAsia="Arial" w:hAnsi="Arial" w:cs="Arial"/>
          <w:b/>
          <w:color w:val="000000"/>
        </w:rPr>
        <w:t xml:space="preserve">For testing, the team has executed </w:t>
      </w:r>
      <w:proofErr w:type="spellStart"/>
      <w:r w:rsidR="000E0C79">
        <w:rPr>
          <w:rFonts w:ascii="Arial" w:eastAsia="Arial" w:hAnsi="Arial" w:cs="Arial"/>
          <w:b/>
          <w:color w:val="000000"/>
        </w:rPr>
        <w:t>j</w:t>
      </w:r>
      <w:r>
        <w:rPr>
          <w:rFonts w:ascii="Arial" w:eastAsia="Arial" w:hAnsi="Arial" w:cs="Arial"/>
          <w:b/>
          <w:color w:val="000000"/>
        </w:rPr>
        <w:t>unit</w:t>
      </w:r>
      <w:r w:rsidR="000E0C79">
        <w:rPr>
          <w:rFonts w:ascii="Arial" w:eastAsia="Arial" w:hAnsi="Arial" w:cs="Arial"/>
          <w:b/>
          <w:color w:val="000000"/>
        </w:rPr>
        <w:t>s</w:t>
      </w:r>
      <w:proofErr w:type="spellEnd"/>
      <w:r>
        <w:rPr>
          <w:rFonts w:ascii="Arial" w:eastAsia="Arial" w:hAnsi="Arial" w:cs="Arial"/>
          <w:b/>
          <w:color w:val="000000"/>
        </w:rPr>
        <w:t xml:space="preserve"> and integration </w:t>
      </w:r>
      <w:proofErr w:type="gramStart"/>
      <w:r>
        <w:rPr>
          <w:rFonts w:ascii="Arial" w:eastAsia="Arial" w:hAnsi="Arial" w:cs="Arial"/>
          <w:b/>
          <w:color w:val="000000"/>
        </w:rPr>
        <w:t>testing</w:t>
      </w:r>
      <w:r w:rsidR="00D81A73">
        <w:rPr>
          <w:rFonts w:ascii="Arial" w:eastAsia="Arial" w:hAnsi="Arial" w:cs="Arial"/>
          <w:b/>
          <w:color w:val="000000"/>
        </w:rPr>
        <w:t>(</w:t>
      </w:r>
      <w:proofErr w:type="spellStart"/>
      <w:proofErr w:type="gramEnd"/>
      <w:r w:rsidR="00D81A73">
        <w:rPr>
          <w:rFonts w:ascii="Arial" w:eastAsia="Arial" w:hAnsi="Arial" w:cs="Arial"/>
          <w:b/>
          <w:color w:val="000000"/>
        </w:rPr>
        <w:t>Behaviour</w:t>
      </w:r>
      <w:proofErr w:type="spellEnd"/>
      <w:r w:rsidR="00D81A73">
        <w:rPr>
          <w:rFonts w:ascii="Arial" w:eastAsia="Arial" w:hAnsi="Arial" w:cs="Arial"/>
          <w:b/>
          <w:color w:val="000000"/>
        </w:rPr>
        <w:t xml:space="preserve"> driven development)</w:t>
      </w:r>
      <w:r>
        <w:rPr>
          <w:rFonts w:ascii="Arial" w:eastAsia="Arial" w:hAnsi="Arial" w:cs="Arial"/>
          <w:b/>
          <w:color w:val="000000"/>
        </w:rPr>
        <w:t>.</w:t>
      </w:r>
    </w:p>
    <w:p w14:paraId="52F8650B" w14:textId="77777777" w:rsidR="000E0C79" w:rsidRDefault="000E0C79">
      <w:pPr>
        <w:ind w:left="120"/>
        <w:rPr>
          <w:b/>
          <w:color w:val="37406C"/>
        </w:rPr>
      </w:pPr>
    </w:p>
    <w:p w14:paraId="2828F374" w14:textId="27CBDD60" w:rsidR="00790894" w:rsidRDefault="001A5013">
      <w:pPr>
        <w:ind w:left="120"/>
        <w:rPr>
          <w:rFonts w:ascii="Arial" w:eastAsia="Arial" w:hAnsi="Arial" w:cs="Arial"/>
          <w:sz w:val="28"/>
          <w:szCs w:val="28"/>
        </w:rPr>
      </w:pPr>
      <w:r>
        <w:rPr>
          <w:rFonts w:ascii="Arial" w:eastAsia="Arial" w:hAnsi="Arial" w:cs="Arial"/>
          <w:b/>
          <w:color w:val="37406C"/>
          <w:sz w:val="28"/>
          <w:szCs w:val="28"/>
        </w:rPr>
        <w:t>3.0 Test Methodology</w:t>
      </w:r>
    </w:p>
    <w:p w14:paraId="46105F04" w14:textId="77777777" w:rsidR="00790894" w:rsidRDefault="00790894">
      <w:pPr>
        <w:spacing w:before="16" w:line="240" w:lineRule="exact"/>
        <w:rPr>
          <w:sz w:val="24"/>
          <w:szCs w:val="24"/>
        </w:rPr>
      </w:pPr>
    </w:p>
    <w:p w14:paraId="7D19E6EE" w14:textId="77777777" w:rsidR="00790894" w:rsidRDefault="001A5013">
      <w:pPr>
        <w:ind w:left="840"/>
        <w:rPr>
          <w:rFonts w:ascii="Arial" w:eastAsia="Arial" w:hAnsi="Arial" w:cs="Arial"/>
          <w:sz w:val="24"/>
          <w:szCs w:val="24"/>
        </w:rPr>
      </w:pPr>
      <w:r>
        <w:rPr>
          <w:rFonts w:ascii="Arial" w:eastAsia="Arial" w:hAnsi="Arial" w:cs="Arial"/>
          <w:b/>
          <w:color w:val="37406C"/>
          <w:sz w:val="24"/>
          <w:szCs w:val="24"/>
        </w:rPr>
        <w:t>3.1 Overview</w:t>
      </w:r>
    </w:p>
    <w:p w14:paraId="65BD276E" w14:textId="77777777" w:rsidR="00790894" w:rsidRDefault="00790894">
      <w:pPr>
        <w:spacing w:before="2" w:line="160" w:lineRule="exact"/>
        <w:rPr>
          <w:sz w:val="16"/>
          <w:szCs w:val="16"/>
        </w:rPr>
      </w:pPr>
    </w:p>
    <w:p w14:paraId="249E8140" w14:textId="77777777" w:rsidR="00790894" w:rsidRDefault="001A5013">
      <w:pPr>
        <w:ind w:left="840"/>
        <w:rPr>
          <w:rFonts w:ascii="Arial" w:eastAsia="Arial" w:hAnsi="Arial" w:cs="Arial"/>
        </w:rPr>
      </w:pPr>
      <w:r>
        <w:rPr>
          <w:rFonts w:ascii="Arial" w:eastAsia="Arial" w:hAnsi="Arial" w:cs="Arial"/>
        </w:rPr>
        <w:t>The purpose of the Test Plan is to achieve the following:</w:t>
      </w:r>
    </w:p>
    <w:p w14:paraId="6FD1495E" w14:textId="7529ADE1" w:rsidR="00790894" w:rsidRDefault="001A5013">
      <w:pPr>
        <w:spacing w:before="90"/>
        <w:ind w:left="1880"/>
        <w:rPr>
          <w:rFonts w:ascii="Arial" w:eastAsia="Arial" w:hAnsi="Arial" w:cs="Arial"/>
        </w:rPr>
      </w:pPr>
      <w:r>
        <w:rPr>
          <w:b/>
          <w:color w:val="37406C"/>
        </w:rPr>
        <w:t xml:space="preserve">๏ </w:t>
      </w:r>
      <w:r>
        <w:rPr>
          <w:rFonts w:ascii="Arial" w:eastAsia="Arial" w:hAnsi="Arial" w:cs="Arial"/>
          <w:b/>
          <w:color w:val="000000"/>
        </w:rPr>
        <w:t>Testing strategy is defined for the web app</w:t>
      </w:r>
      <w:r w:rsidR="00670B63">
        <w:rPr>
          <w:rFonts w:ascii="Arial" w:eastAsia="Arial" w:hAnsi="Arial" w:cs="Arial"/>
          <w:b/>
          <w:color w:val="000000"/>
        </w:rPr>
        <w:t>lication</w:t>
      </w:r>
      <w:r>
        <w:rPr>
          <w:rFonts w:ascii="Arial" w:eastAsia="Arial" w:hAnsi="Arial" w:cs="Arial"/>
          <w:b/>
          <w:color w:val="000000"/>
        </w:rPr>
        <w:t xml:space="preserve"> project</w:t>
      </w:r>
      <w:r w:rsidR="00670B63">
        <w:rPr>
          <w:rFonts w:ascii="Arial" w:eastAsia="Arial" w:hAnsi="Arial" w:cs="Arial"/>
          <w:b/>
          <w:color w:val="000000"/>
        </w:rPr>
        <w:t>.</w:t>
      </w:r>
    </w:p>
    <w:p w14:paraId="4AF8822D" w14:textId="53064BF2" w:rsidR="00790894" w:rsidRDefault="001A5013">
      <w:pPr>
        <w:spacing w:before="69"/>
        <w:ind w:left="1880"/>
        <w:rPr>
          <w:rFonts w:ascii="Arial" w:eastAsia="Arial" w:hAnsi="Arial" w:cs="Arial"/>
        </w:rPr>
      </w:pPr>
      <w:r>
        <w:rPr>
          <w:b/>
          <w:color w:val="37406C"/>
          <w:position w:val="-2"/>
        </w:rPr>
        <w:t xml:space="preserve">๏ </w:t>
      </w:r>
      <w:r>
        <w:rPr>
          <w:rFonts w:ascii="Arial" w:eastAsia="Arial" w:hAnsi="Arial" w:cs="Arial"/>
          <w:b/>
          <w:color w:val="000000"/>
        </w:rPr>
        <w:t xml:space="preserve">Design specifications are as per </w:t>
      </w:r>
      <w:r w:rsidR="00670B63">
        <w:rPr>
          <w:rFonts w:ascii="Arial" w:eastAsia="Arial" w:hAnsi="Arial" w:cs="Arial"/>
          <w:b/>
          <w:color w:val="000000"/>
        </w:rPr>
        <w:t xml:space="preserve">the </w:t>
      </w:r>
      <w:r>
        <w:rPr>
          <w:rFonts w:ascii="Arial" w:eastAsia="Arial" w:hAnsi="Arial" w:cs="Arial"/>
          <w:b/>
          <w:color w:val="000000"/>
        </w:rPr>
        <w:t>requirements</w:t>
      </w:r>
      <w:r w:rsidR="00670B63">
        <w:rPr>
          <w:rFonts w:ascii="Arial" w:eastAsia="Arial" w:hAnsi="Arial" w:cs="Arial"/>
          <w:b/>
          <w:color w:val="000000"/>
        </w:rPr>
        <w:t>.</w:t>
      </w:r>
    </w:p>
    <w:p w14:paraId="3AA6C8E5" w14:textId="77777777" w:rsidR="00790894" w:rsidRDefault="00790894">
      <w:pPr>
        <w:spacing w:before="2" w:line="100" w:lineRule="exact"/>
        <w:rPr>
          <w:sz w:val="11"/>
          <w:szCs w:val="11"/>
        </w:rPr>
      </w:pPr>
    </w:p>
    <w:p w14:paraId="2B75DD26" w14:textId="77777777" w:rsidR="00790894" w:rsidRDefault="00790894">
      <w:pPr>
        <w:spacing w:line="200" w:lineRule="exact"/>
      </w:pPr>
    </w:p>
    <w:p w14:paraId="63B1BA1E" w14:textId="77777777" w:rsidR="00790894" w:rsidRDefault="001A5013">
      <w:pPr>
        <w:ind w:left="1560"/>
        <w:rPr>
          <w:rFonts w:ascii="Arial" w:eastAsia="Arial" w:hAnsi="Arial" w:cs="Arial"/>
          <w:sz w:val="24"/>
          <w:szCs w:val="24"/>
        </w:rPr>
      </w:pPr>
      <w:r>
        <w:rPr>
          <w:rFonts w:ascii="Arial" w:eastAsia="Arial" w:hAnsi="Arial" w:cs="Arial"/>
          <w:b/>
          <w:color w:val="37406C"/>
          <w:sz w:val="24"/>
          <w:szCs w:val="24"/>
        </w:rPr>
        <w:t>3.1.1 Unit Testing</w:t>
      </w:r>
    </w:p>
    <w:p w14:paraId="343DFD65" w14:textId="77777777" w:rsidR="00790894" w:rsidRDefault="00790894">
      <w:pPr>
        <w:spacing w:before="2" w:line="160" w:lineRule="exact"/>
        <w:rPr>
          <w:sz w:val="16"/>
          <w:szCs w:val="16"/>
        </w:rPr>
      </w:pPr>
    </w:p>
    <w:p w14:paraId="4F6F228B" w14:textId="37AF31EB" w:rsidR="00790894" w:rsidRDefault="004632C6" w:rsidP="004632C6">
      <w:pPr>
        <w:spacing w:line="312" w:lineRule="auto"/>
        <w:ind w:left="1580" w:right="105"/>
      </w:pPr>
      <w:r w:rsidRPr="004632C6">
        <w:rPr>
          <w:rFonts w:ascii="Arial" w:eastAsia="Arial" w:hAnsi="Arial" w:cs="Arial"/>
        </w:rPr>
        <w:t>J</w:t>
      </w:r>
      <w:r>
        <w:rPr>
          <w:rFonts w:ascii="Arial" w:eastAsia="Arial" w:hAnsi="Arial" w:cs="Arial"/>
        </w:rPr>
        <w:t>U</w:t>
      </w:r>
      <w:r w:rsidRPr="004632C6">
        <w:rPr>
          <w:rFonts w:ascii="Arial" w:eastAsia="Arial" w:hAnsi="Arial" w:cs="Arial"/>
        </w:rPr>
        <w:t xml:space="preserve">nit is a Regression Testing Framework used by developers to implement unit testing in </w:t>
      </w:r>
      <w:proofErr w:type="gramStart"/>
      <w:r w:rsidRPr="004632C6">
        <w:rPr>
          <w:rFonts w:ascii="Arial" w:eastAsia="Arial" w:hAnsi="Arial" w:cs="Arial"/>
        </w:rPr>
        <w:t>Java ,</w:t>
      </w:r>
      <w:proofErr w:type="gramEnd"/>
      <w:r w:rsidRPr="004632C6">
        <w:rPr>
          <w:rFonts w:ascii="Arial" w:eastAsia="Arial" w:hAnsi="Arial" w:cs="Arial"/>
        </w:rPr>
        <w:t xml:space="preserve"> and accelerate programming speed and increases the quality of code</w:t>
      </w:r>
    </w:p>
    <w:p w14:paraId="607423E3" w14:textId="77777777" w:rsidR="00567298" w:rsidRDefault="00567298">
      <w:pPr>
        <w:spacing w:before="31"/>
        <w:ind w:left="1580"/>
        <w:rPr>
          <w:rFonts w:ascii="Arial" w:eastAsia="Arial" w:hAnsi="Arial" w:cs="Arial"/>
          <w:b/>
          <w:color w:val="37406C"/>
          <w:sz w:val="24"/>
          <w:szCs w:val="24"/>
        </w:rPr>
      </w:pPr>
    </w:p>
    <w:p w14:paraId="065BC00A" w14:textId="77777777" w:rsidR="00567298" w:rsidRDefault="00567298">
      <w:pPr>
        <w:spacing w:before="31"/>
        <w:ind w:left="1580"/>
        <w:rPr>
          <w:rFonts w:ascii="Arial" w:eastAsia="Arial" w:hAnsi="Arial" w:cs="Arial"/>
          <w:b/>
          <w:color w:val="37406C"/>
          <w:sz w:val="24"/>
          <w:szCs w:val="24"/>
        </w:rPr>
      </w:pPr>
    </w:p>
    <w:p w14:paraId="758D1D03" w14:textId="350A1C0F" w:rsidR="00790894" w:rsidRDefault="001A5013">
      <w:pPr>
        <w:spacing w:before="31"/>
        <w:ind w:left="1580"/>
        <w:rPr>
          <w:rFonts w:ascii="Arial" w:eastAsia="Arial" w:hAnsi="Arial" w:cs="Arial"/>
          <w:b/>
          <w:color w:val="37406C"/>
          <w:sz w:val="24"/>
          <w:szCs w:val="24"/>
        </w:rPr>
      </w:pPr>
      <w:r>
        <w:rPr>
          <w:rFonts w:ascii="Arial" w:eastAsia="Arial" w:hAnsi="Arial" w:cs="Arial"/>
          <w:b/>
          <w:color w:val="37406C"/>
          <w:sz w:val="24"/>
          <w:szCs w:val="24"/>
        </w:rPr>
        <w:t>3.1.2 Integration Testing</w:t>
      </w:r>
    </w:p>
    <w:p w14:paraId="5FE32FEF" w14:textId="77777777" w:rsidR="004632C6" w:rsidRDefault="004632C6">
      <w:pPr>
        <w:spacing w:before="31"/>
        <w:ind w:left="1580"/>
        <w:rPr>
          <w:rFonts w:ascii="Arial" w:eastAsia="Arial" w:hAnsi="Arial" w:cs="Arial"/>
          <w:b/>
          <w:color w:val="37406C"/>
          <w:sz w:val="24"/>
          <w:szCs w:val="24"/>
        </w:rPr>
      </w:pPr>
    </w:p>
    <w:p w14:paraId="7D8AE096" w14:textId="3615A0F1" w:rsidR="004632C6" w:rsidRDefault="004632C6">
      <w:pPr>
        <w:spacing w:before="31"/>
        <w:ind w:left="1580"/>
        <w:rPr>
          <w:rFonts w:ascii="Verdana" w:hAnsi="Verdana"/>
          <w:color w:val="000000"/>
          <w:sz w:val="23"/>
          <w:szCs w:val="23"/>
          <w:shd w:val="clear" w:color="auto" w:fill="FFFFFF"/>
        </w:rPr>
      </w:pPr>
      <w:r w:rsidRPr="004632C6">
        <w:rPr>
          <w:rFonts w:ascii="Arial" w:eastAsia="Arial" w:hAnsi="Arial" w:cs="Arial"/>
        </w:rPr>
        <w:t>Upon completion of unit testing, the units or modules are to be integrated which gives raise to integration testing. The purpose of integration testing is to verify the functional, performance, and reliability between the modules that are integrated</w:t>
      </w:r>
      <w:r>
        <w:rPr>
          <w:rFonts w:ascii="Verdana" w:hAnsi="Verdana"/>
          <w:color w:val="000000"/>
          <w:sz w:val="23"/>
          <w:szCs w:val="23"/>
          <w:shd w:val="clear" w:color="auto" w:fill="FFFFFF"/>
        </w:rPr>
        <w:t>.</w:t>
      </w:r>
    </w:p>
    <w:p w14:paraId="76CC0062" w14:textId="77777777" w:rsidR="00DF2CB1" w:rsidRDefault="00DF2CB1">
      <w:pPr>
        <w:spacing w:before="31"/>
        <w:ind w:left="1580"/>
        <w:rPr>
          <w:rFonts w:ascii="Arial" w:eastAsia="Arial" w:hAnsi="Arial" w:cs="Arial"/>
          <w:sz w:val="24"/>
          <w:szCs w:val="24"/>
        </w:rPr>
      </w:pPr>
    </w:p>
    <w:p w14:paraId="419EF938" w14:textId="77777777" w:rsidR="00790894" w:rsidRDefault="00790894">
      <w:pPr>
        <w:spacing w:before="2" w:line="160" w:lineRule="exact"/>
        <w:rPr>
          <w:sz w:val="16"/>
          <w:szCs w:val="16"/>
        </w:rPr>
      </w:pPr>
    </w:p>
    <w:p w14:paraId="618E9AFC" w14:textId="697BC8DC" w:rsidR="004632C6" w:rsidRDefault="001A5013">
      <w:pPr>
        <w:spacing w:line="312" w:lineRule="auto"/>
        <w:ind w:left="1580" w:right="105"/>
        <w:rPr>
          <w:rFonts w:ascii="Arial" w:eastAsia="Arial" w:hAnsi="Arial" w:cs="Arial"/>
        </w:rPr>
      </w:pPr>
      <w:r>
        <w:rPr>
          <w:rFonts w:ascii="Arial" w:eastAsia="Arial" w:hAnsi="Arial" w:cs="Arial"/>
        </w:rPr>
        <w:t>Selenium Framework is used to perform the integration testing, thereby covering end to end flow of the application.</w:t>
      </w:r>
    </w:p>
    <w:p w14:paraId="459FCCFC" w14:textId="77777777" w:rsidR="00790894" w:rsidRDefault="00790894">
      <w:pPr>
        <w:spacing w:before="5" w:line="260" w:lineRule="exact"/>
        <w:rPr>
          <w:sz w:val="26"/>
          <w:szCs w:val="26"/>
        </w:rPr>
      </w:pPr>
    </w:p>
    <w:p w14:paraId="1E87BC89" w14:textId="77777777" w:rsidR="00790894" w:rsidRDefault="001A5013">
      <w:pPr>
        <w:ind w:left="1580"/>
        <w:rPr>
          <w:rFonts w:ascii="Arial" w:eastAsia="Arial" w:hAnsi="Arial" w:cs="Arial"/>
          <w:sz w:val="24"/>
          <w:szCs w:val="24"/>
        </w:rPr>
      </w:pPr>
      <w:r>
        <w:rPr>
          <w:rFonts w:ascii="Arial" w:eastAsia="Arial" w:hAnsi="Arial" w:cs="Arial"/>
          <w:b/>
          <w:color w:val="37406C"/>
          <w:sz w:val="24"/>
          <w:szCs w:val="24"/>
        </w:rPr>
        <w:t>3.1.3 System Testing</w:t>
      </w:r>
    </w:p>
    <w:p w14:paraId="58589734" w14:textId="77777777" w:rsidR="00790894" w:rsidRDefault="00790894">
      <w:pPr>
        <w:spacing w:before="2" w:line="160" w:lineRule="exact"/>
        <w:rPr>
          <w:sz w:val="16"/>
          <w:szCs w:val="16"/>
        </w:rPr>
      </w:pPr>
    </w:p>
    <w:p w14:paraId="72C75B0C" w14:textId="67C49910" w:rsidR="00790894" w:rsidRPr="004632C6" w:rsidRDefault="004632C6" w:rsidP="006F2DD1">
      <w:pPr>
        <w:spacing w:line="312" w:lineRule="auto"/>
        <w:ind w:left="1580" w:right="105"/>
        <w:rPr>
          <w:sz w:val="22"/>
          <w:szCs w:val="22"/>
        </w:rPr>
      </w:pPr>
      <w:r w:rsidRPr="004632C6">
        <w:rPr>
          <w:sz w:val="22"/>
          <w:szCs w:val="22"/>
        </w:rPr>
        <w:t xml:space="preserve">System Testing is a black box testing technique performed to evaluate the complete system the system's compliance against specified requirements. In System testing, the functionalities of the system are tested from an end-to-end perspective. </w:t>
      </w:r>
    </w:p>
    <w:p w14:paraId="2E8F3E71" w14:textId="77777777" w:rsidR="004632C6" w:rsidRDefault="004632C6" w:rsidP="006F2DD1">
      <w:pPr>
        <w:spacing w:line="312" w:lineRule="auto"/>
        <w:ind w:left="1580" w:right="105"/>
        <w:rPr>
          <w:rFonts w:ascii="Arial" w:eastAsia="Arial" w:hAnsi="Arial" w:cs="Arial"/>
        </w:rPr>
      </w:pPr>
    </w:p>
    <w:p w14:paraId="574642D1" w14:textId="7EC6F39C" w:rsidR="004632C6" w:rsidRDefault="004632C6" w:rsidP="004632C6">
      <w:pPr>
        <w:ind w:left="1580"/>
        <w:rPr>
          <w:rFonts w:ascii="Arial" w:eastAsia="Arial" w:hAnsi="Arial" w:cs="Arial"/>
          <w:b/>
          <w:color w:val="37406C"/>
          <w:sz w:val="24"/>
          <w:szCs w:val="24"/>
        </w:rPr>
      </w:pPr>
      <w:r>
        <w:rPr>
          <w:rFonts w:ascii="Arial" w:eastAsia="Arial" w:hAnsi="Arial" w:cs="Arial"/>
          <w:b/>
          <w:color w:val="37406C"/>
          <w:sz w:val="24"/>
          <w:szCs w:val="24"/>
        </w:rPr>
        <w:t>3.1.4 Component Testing</w:t>
      </w:r>
    </w:p>
    <w:p w14:paraId="317CA8D0" w14:textId="77777777" w:rsidR="004632C6" w:rsidRDefault="004632C6" w:rsidP="004632C6">
      <w:pPr>
        <w:ind w:left="1580"/>
        <w:rPr>
          <w:rFonts w:ascii="Arial" w:eastAsia="Arial" w:hAnsi="Arial" w:cs="Arial"/>
          <w:sz w:val="24"/>
          <w:szCs w:val="24"/>
        </w:rPr>
      </w:pPr>
    </w:p>
    <w:p w14:paraId="0702D04A" w14:textId="48CFE28B" w:rsidR="006F2DD1" w:rsidRDefault="006F2DD1" w:rsidP="006F2DD1">
      <w:pPr>
        <w:spacing w:line="312" w:lineRule="auto"/>
        <w:ind w:left="1580" w:right="105"/>
        <w:rPr>
          <w:sz w:val="22"/>
          <w:szCs w:val="22"/>
        </w:rPr>
      </w:pPr>
      <w:r>
        <w:rPr>
          <w:sz w:val="22"/>
          <w:szCs w:val="22"/>
        </w:rPr>
        <w:t xml:space="preserve">BDD </w:t>
      </w:r>
      <w:r w:rsidR="004632C6">
        <w:rPr>
          <w:sz w:val="22"/>
          <w:szCs w:val="22"/>
        </w:rPr>
        <w:t>behavior</w:t>
      </w:r>
      <w:r>
        <w:rPr>
          <w:sz w:val="22"/>
          <w:szCs w:val="22"/>
        </w:rPr>
        <w:t xml:space="preserve"> drive</w:t>
      </w:r>
      <w:r w:rsidR="004632C6">
        <w:rPr>
          <w:sz w:val="22"/>
          <w:szCs w:val="22"/>
        </w:rPr>
        <w:t>n</w:t>
      </w:r>
      <w:r>
        <w:rPr>
          <w:sz w:val="22"/>
          <w:szCs w:val="22"/>
        </w:rPr>
        <w:t xml:space="preserve"> development is an approach that uses </w:t>
      </w:r>
      <w:r w:rsidR="004632C6">
        <w:rPr>
          <w:sz w:val="22"/>
          <w:szCs w:val="22"/>
        </w:rPr>
        <w:t>conversions</w:t>
      </w:r>
      <w:r>
        <w:rPr>
          <w:sz w:val="22"/>
          <w:szCs w:val="22"/>
        </w:rPr>
        <w:t xml:space="preserve"> around concrete example to discover</w:t>
      </w:r>
      <w:r w:rsidR="004632C6">
        <w:rPr>
          <w:sz w:val="22"/>
          <w:szCs w:val="22"/>
        </w:rPr>
        <w:t>,</w:t>
      </w:r>
      <w:r>
        <w:rPr>
          <w:sz w:val="22"/>
          <w:szCs w:val="22"/>
        </w:rPr>
        <w:t xml:space="preserve"> describe and formalize the behavior of the system. B</w:t>
      </w:r>
      <w:r w:rsidR="004632C6">
        <w:rPr>
          <w:sz w:val="22"/>
          <w:szCs w:val="22"/>
        </w:rPr>
        <w:t>DD</w:t>
      </w:r>
      <w:r>
        <w:rPr>
          <w:sz w:val="22"/>
          <w:szCs w:val="22"/>
        </w:rPr>
        <w:t xml:space="preserve"> is an excellent approach to adopt it to design a web service. </w:t>
      </w:r>
    </w:p>
    <w:p w14:paraId="531EA502" w14:textId="610EE01B" w:rsidR="006F2DD1" w:rsidRDefault="006F2DD1" w:rsidP="006F2DD1">
      <w:pPr>
        <w:spacing w:line="312" w:lineRule="auto"/>
        <w:ind w:left="1580" w:right="105"/>
        <w:rPr>
          <w:sz w:val="22"/>
          <w:szCs w:val="22"/>
        </w:rPr>
      </w:pPr>
    </w:p>
    <w:p w14:paraId="64FCD305" w14:textId="77777777" w:rsidR="00790894" w:rsidRDefault="001A5013">
      <w:pPr>
        <w:ind w:left="140"/>
        <w:rPr>
          <w:rFonts w:ascii="Arial" w:eastAsia="Arial" w:hAnsi="Arial" w:cs="Arial"/>
          <w:sz w:val="28"/>
          <w:szCs w:val="28"/>
        </w:rPr>
      </w:pPr>
      <w:r>
        <w:rPr>
          <w:rFonts w:ascii="Arial" w:eastAsia="Arial" w:hAnsi="Arial" w:cs="Arial"/>
          <w:b/>
          <w:color w:val="37406C"/>
          <w:sz w:val="28"/>
          <w:szCs w:val="28"/>
        </w:rPr>
        <w:t>4.0 Test Deliverables</w:t>
      </w:r>
    </w:p>
    <w:p w14:paraId="523843CD" w14:textId="77777777" w:rsidR="00790894" w:rsidRDefault="00790894">
      <w:pPr>
        <w:spacing w:before="16" w:line="240" w:lineRule="exact"/>
        <w:rPr>
          <w:sz w:val="24"/>
          <w:szCs w:val="24"/>
        </w:rPr>
      </w:pPr>
    </w:p>
    <w:p w14:paraId="538DF945" w14:textId="77777777" w:rsidR="00790894" w:rsidRDefault="001A5013">
      <w:pPr>
        <w:ind w:left="860"/>
        <w:rPr>
          <w:rFonts w:ascii="Arial" w:eastAsia="Arial" w:hAnsi="Arial" w:cs="Arial"/>
          <w:sz w:val="24"/>
          <w:szCs w:val="24"/>
        </w:rPr>
      </w:pPr>
      <w:r>
        <w:rPr>
          <w:rFonts w:ascii="Arial" w:eastAsia="Arial" w:hAnsi="Arial" w:cs="Arial"/>
          <w:b/>
          <w:color w:val="37406C"/>
          <w:sz w:val="24"/>
          <w:szCs w:val="24"/>
        </w:rPr>
        <w:t>4.1 Deliverables Description</w:t>
      </w:r>
    </w:p>
    <w:p w14:paraId="08A0B831" w14:textId="77777777" w:rsidR="00790894" w:rsidRDefault="00790894">
      <w:pPr>
        <w:spacing w:before="2" w:line="160" w:lineRule="exact"/>
        <w:rPr>
          <w:sz w:val="16"/>
          <w:szCs w:val="16"/>
        </w:rPr>
      </w:pPr>
    </w:p>
    <w:p w14:paraId="18C6E766" w14:textId="6A87DC8A" w:rsidR="00790894" w:rsidRDefault="001A5013">
      <w:pPr>
        <w:ind w:left="860"/>
        <w:rPr>
          <w:rFonts w:ascii="Arial" w:eastAsia="Arial" w:hAnsi="Arial" w:cs="Arial"/>
        </w:rPr>
      </w:pPr>
      <w:r>
        <w:rPr>
          <w:rFonts w:ascii="Arial" w:eastAsia="Arial" w:hAnsi="Arial" w:cs="Arial"/>
        </w:rPr>
        <w:t xml:space="preserve">The documents that are delivered as the proof of </w:t>
      </w:r>
      <w:r w:rsidR="00E742C6">
        <w:rPr>
          <w:rFonts w:ascii="Arial" w:eastAsia="Arial" w:hAnsi="Arial" w:cs="Arial"/>
        </w:rPr>
        <w:t>testing:</w:t>
      </w:r>
    </w:p>
    <w:p w14:paraId="21A8055B" w14:textId="77777777" w:rsidR="00790894" w:rsidRDefault="001A5013">
      <w:pPr>
        <w:spacing w:before="70"/>
        <w:ind w:left="1900"/>
        <w:rPr>
          <w:rFonts w:ascii="Arial" w:eastAsia="Arial" w:hAnsi="Arial" w:cs="Arial"/>
        </w:rPr>
      </w:pPr>
      <w:r>
        <w:rPr>
          <w:b/>
          <w:color w:val="37406C"/>
          <w:position w:val="-2"/>
        </w:rPr>
        <w:t xml:space="preserve">๏ </w:t>
      </w:r>
      <w:r>
        <w:rPr>
          <w:rFonts w:ascii="Arial" w:eastAsia="Arial" w:hAnsi="Arial" w:cs="Arial"/>
          <w:b/>
          <w:color w:val="000000"/>
        </w:rPr>
        <w:t>Test Plan</w:t>
      </w:r>
    </w:p>
    <w:p w14:paraId="45E22A9B" w14:textId="77777777" w:rsidR="00790894" w:rsidRDefault="001A5013">
      <w:pPr>
        <w:spacing w:before="69"/>
        <w:ind w:left="1900"/>
        <w:rPr>
          <w:rFonts w:ascii="Arial" w:eastAsia="Arial" w:hAnsi="Arial" w:cs="Arial"/>
        </w:rPr>
      </w:pPr>
      <w:r>
        <w:rPr>
          <w:b/>
          <w:color w:val="37406C"/>
        </w:rPr>
        <w:t xml:space="preserve">๏ </w:t>
      </w:r>
      <w:r>
        <w:rPr>
          <w:rFonts w:ascii="Arial" w:eastAsia="Arial" w:hAnsi="Arial" w:cs="Arial"/>
          <w:b/>
          <w:color w:val="000000"/>
        </w:rPr>
        <w:t>Test cases (in excel sheet)</w:t>
      </w:r>
    </w:p>
    <w:p w14:paraId="10895F24" w14:textId="77777777" w:rsidR="00790894" w:rsidRDefault="001A5013">
      <w:pPr>
        <w:spacing w:before="69"/>
        <w:ind w:left="1900"/>
        <w:rPr>
          <w:rFonts w:ascii="Arial" w:eastAsia="Arial" w:hAnsi="Arial" w:cs="Arial"/>
        </w:rPr>
      </w:pPr>
      <w:r>
        <w:rPr>
          <w:b/>
          <w:color w:val="37406C"/>
          <w:position w:val="-2"/>
        </w:rPr>
        <w:t xml:space="preserve">๏ </w:t>
      </w:r>
      <w:r>
        <w:rPr>
          <w:rFonts w:ascii="Arial" w:eastAsia="Arial" w:hAnsi="Arial" w:cs="Arial"/>
          <w:b/>
          <w:color w:val="000000"/>
        </w:rPr>
        <w:t>Test cases with results (in excel sheet)</w:t>
      </w:r>
    </w:p>
    <w:p w14:paraId="0113B1F6" w14:textId="5D5EDD8F" w:rsidR="00790894" w:rsidRDefault="001A5013">
      <w:pPr>
        <w:spacing w:before="69"/>
        <w:ind w:left="1900"/>
        <w:rPr>
          <w:rFonts w:ascii="Arial" w:eastAsia="Arial" w:hAnsi="Arial" w:cs="Arial"/>
          <w:b/>
          <w:color w:val="000000"/>
        </w:rPr>
      </w:pPr>
      <w:r>
        <w:rPr>
          <w:b/>
          <w:color w:val="37406C"/>
        </w:rPr>
        <w:t xml:space="preserve">๏ </w:t>
      </w:r>
      <w:proofErr w:type="gramStart"/>
      <w:r>
        <w:rPr>
          <w:rFonts w:ascii="Arial" w:eastAsia="Arial" w:hAnsi="Arial" w:cs="Arial"/>
          <w:b/>
          <w:color w:val="000000"/>
        </w:rPr>
        <w:t>J</w:t>
      </w:r>
      <w:r w:rsidR="006F2DD1">
        <w:rPr>
          <w:rFonts w:ascii="Arial" w:eastAsia="Arial" w:hAnsi="Arial" w:cs="Arial"/>
          <w:b/>
          <w:color w:val="000000"/>
        </w:rPr>
        <w:t>u</w:t>
      </w:r>
      <w:r>
        <w:rPr>
          <w:rFonts w:ascii="Arial" w:eastAsia="Arial" w:hAnsi="Arial" w:cs="Arial"/>
          <w:b/>
          <w:color w:val="000000"/>
        </w:rPr>
        <w:t>nit</w:t>
      </w:r>
      <w:r w:rsidR="006F2DD1">
        <w:rPr>
          <w:rFonts w:ascii="Arial" w:eastAsia="Arial" w:hAnsi="Arial" w:cs="Arial"/>
          <w:b/>
          <w:color w:val="000000"/>
        </w:rPr>
        <w:t>(</w:t>
      </w:r>
      <w:proofErr w:type="gramEnd"/>
      <w:r w:rsidR="006F2DD1">
        <w:rPr>
          <w:rFonts w:ascii="Arial" w:eastAsia="Arial" w:hAnsi="Arial" w:cs="Arial"/>
          <w:b/>
          <w:color w:val="000000"/>
        </w:rPr>
        <w:t>reports in XML)</w:t>
      </w:r>
    </w:p>
    <w:p w14:paraId="1B66AF23" w14:textId="2B34EFA3" w:rsidR="006F2DD1" w:rsidRPr="004632C6" w:rsidRDefault="004632C6">
      <w:pPr>
        <w:spacing w:before="69"/>
        <w:ind w:left="1900"/>
        <w:rPr>
          <w:rFonts w:ascii="Arial" w:eastAsia="Arial" w:hAnsi="Arial" w:cs="Arial"/>
          <w:b/>
          <w:color w:val="000000"/>
        </w:rPr>
      </w:pPr>
      <w:r w:rsidRPr="004632C6">
        <w:rPr>
          <w:rFonts w:ascii="Leelawadee UI" w:eastAsia="Arial" w:hAnsi="Leelawadee UI" w:cs="Leelawadee UI"/>
          <w:b/>
          <w:color w:val="000000"/>
        </w:rPr>
        <w:t>๏</w:t>
      </w:r>
      <w:r w:rsidRPr="004632C6">
        <w:rPr>
          <w:rFonts w:ascii="Arial" w:eastAsia="Arial" w:hAnsi="Arial" w:cs="Arial"/>
          <w:b/>
          <w:color w:val="000000"/>
        </w:rPr>
        <w:t xml:space="preserve"> </w:t>
      </w:r>
      <w:r w:rsidR="006F2DD1" w:rsidRPr="004632C6">
        <w:rPr>
          <w:rFonts w:ascii="Arial" w:eastAsia="Arial" w:hAnsi="Arial" w:cs="Arial"/>
          <w:b/>
          <w:color w:val="000000"/>
        </w:rPr>
        <w:t xml:space="preserve">BDD </w:t>
      </w:r>
      <w:proofErr w:type="gramStart"/>
      <w:r w:rsidR="006F2DD1" w:rsidRPr="004632C6">
        <w:rPr>
          <w:rFonts w:ascii="Arial" w:eastAsia="Arial" w:hAnsi="Arial" w:cs="Arial"/>
          <w:b/>
          <w:color w:val="000000"/>
        </w:rPr>
        <w:t xml:space="preserve">reports </w:t>
      </w:r>
      <w:r w:rsidRPr="004632C6">
        <w:rPr>
          <w:rFonts w:ascii="Arial" w:eastAsia="Arial" w:hAnsi="Arial" w:cs="Arial"/>
          <w:b/>
          <w:color w:val="000000"/>
        </w:rPr>
        <w:t xml:space="preserve"> in</w:t>
      </w:r>
      <w:proofErr w:type="gramEnd"/>
      <w:r w:rsidR="006F2DD1" w:rsidRPr="004632C6">
        <w:rPr>
          <w:rFonts w:ascii="Arial" w:eastAsia="Arial" w:hAnsi="Arial" w:cs="Arial"/>
          <w:b/>
          <w:color w:val="000000"/>
        </w:rPr>
        <w:t xml:space="preserve"> HTML</w:t>
      </w:r>
      <w:r w:rsidRPr="004632C6">
        <w:rPr>
          <w:rFonts w:ascii="Arial" w:eastAsia="Arial" w:hAnsi="Arial" w:cs="Arial"/>
          <w:b/>
          <w:color w:val="000000"/>
        </w:rPr>
        <w:t>(reports.html)</w:t>
      </w:r>
      <w:r w:rsidR="006F2DD1" w:rsidRPr="004632C6">
        <w:rPr>
          <w:rFonts w:ascii="Arial" w:eastAsia="Arial" w:hAnsi="Arial" w:cs="Arial"/>
          <w:b/>
          <w:color w:val="000000"/>
        </w:rPr>
        <w:t xml:space="preserve"> </w:t>
      </w:r>
    </w:p>
    <w:p w14:paraId="6B9EE196" w14:textId="77777777" w:rsidR="00790894" w:rsidRDefault="001A5013">
      <w:pPr>
        <w:spacing w:before="69"/>
        <w:ind w:left="1900"/>
        <w:rPr>
          <w:rFonts w:ascii="Arial" w:eastAsia="Arial" w:hAnsi="Arial" w:cs="Arial"/>
        </w:rPr>
      </w:pPr>
      <w:r>
        <w:rPr>
          <w:b/>
          <w:color w:val="37406C"/>
          <w:position w:val="-2"/>
        </w:rPr>
        <w:t xml:space="preserve">๏ </w:t>
      </w:r>
      <w:r>
        <w:rPr>
          <w:rFonts w:ascii="Arial" w:eastAsia="Arial" w:hAnsi="Arial" w:cs="Arial"/>
          <w:b/>
          <w:color w:val="000000"/>
        </w:rPr>
        <w:t>Front End Automation Utility (along with Video)</w:t>
      </w:r>
    </w:p>
    <w:p w14:paraId="494132AD" w14:textId="77777777" w:rsidR="00790894" w:rsidRDefault="00790894">
      <w:pPr>
        <w:spacing w:before="14" w:line="260" w:lineRule="exact"/>
        <w:rPr>
          <w:sz w:val="26"/>
          <w:szCs w:val="26"/>
        </w:rPr>
      </w:pPr>
    </w:p>
    <w:p w14:paraId="6541ED8A" w14:textId="77777777" w:rsidR="00790894" w:rsidRDefault="001A5013">
      <w:pPr>
        <w:ind w:left="140"/>
        <w:rPr>
          <w:rFonts w:ascii="Arial" w:eastAsia="Arial" w:hAnsi="Arial" w:cs="Arial"/>
          <w:sz w:val="28"/>
          <w:szCs w:val="28"/>
        </w:rPr>
      </w:pPr>
      <w:r>
        <w:rPr>
          <w:rFonts w:ascii="Arial" w:eastAsia="Arial" w:hAnsi="Arial" w:cs="Arial"/>
          <w:b/>
          <w:color w:val="37406C"/>
          <w:sz w:val="28"/>
          <w:szCs w:val="28"/>
        </w:rPr>
        <w:t>5.0 Environment Needs</w:t>
      </w:r>
    </w:p>
    <w:p w14:paraId="2D42A70B" w14:textId="77777777" w:rsidR="00790894" w:rsidRDefault="00790894">
      <w:pPr>
        <w:spacing w:before="16" w:line="240" w:lineRule="exact"/>
        <w:rPr>
          <w:sz w:val="24"/>
          <w:szCs w:val="24"/>
        </w:rPr>
      </w:pPr>
    </w:p>
    <w:p w14:paraId="710F17A7" w14:textId="77777777" w:rsidR="00790894" w:rsidRDefault="001A5013">
      <w:pPr>
        <w:ind w:left="860"/>
        <w:rPr>
          <w:rFonts w:ascii="Arial" w:eastAsia="Arial" w:hAnsi="Arial" w:cs="Arial"/>
          <w:sz w:val="24"/>
          <w:szCs w:val="24"/>
        </w:rPr>
      </w:pPr>
      <w:r>
        <w:rPr>
          <w:rFonts w:ascii="Arial" w:eastAsia="Arial" w:hAnsi="Arial" w:cs="Arial"/>
          <w:b/>
          <w:color w:val="37406C"/>
          <w:sz w:val="24"/>
          <w:szCs w:val="24"/>
        </w:rPr>
        <w:t>5.1 Hardware</w:t>
      </w:r>
    </w:p>
    <w:p w14:paraId="6B0B4685" w14:textId="77777777" w:rsidR="00790894" w:rsidRDefault="00790894">
      <w:pPr>
        <w:spacing w:before="2" w:line="160" w:lineRule="exact"/>
        <w:rPr>
          <w:sz w:val="16"/>
          <w:szCs w:val="16"/>
        </w:rPr>
      </w:pPr>
    </w:p>
    <w:p w14:paraId="6F07CDAF" w14:textId="30D2FBEF" w:rsidR="00790894" w:rsidRDefault="006A72BF" w:rsidP="00235E01">
      <w:pPr>
        <w:spacing w:line="312" w:lineRule="auto"/>
        <w:ind w:left="860" w:right="106"/>
        <w:rPr>
          <w:sz w:val="16"/>
          <w:szCs w:val="16"/>
        </w:rPr>
      </w:pPr>
      <w:r>
        <w:rPr>
          <w:rFonts w:ascii="Arial" w:eastAsia="Arial" w:hAnsi="Arial" w:cs="Arial"/>
        </w:rPr>
        <w:t xml:space="preserve">The </w:t>
      </w:r>
      <w:r w:rsidR="00235E01">
        <w:rPr>
          <w:rFonts w:ascii="Arial" w:eastAsia="Arial" w:hAnsi="Arial" w:cs="Arial"/>
        </w:rPr>
        <w:t>testing of this</w:t>
      </w:r>
      <w:r w:rsidR="001A5013">
        <w:rPr>
          <w:rFonts w:ascii="Arial" w:eastAsia="Arial" w:hAnsi="Arial" w:cs="Arial"/>
        </w:rPr>
        <w:t xml:space="preserve">  web  application  has  been  done  on  multiple  systems  running  Windows, MacOS &amp; Linux, which met the</w:t>
      </w:r>
      <w:r>
        <w:rPr>
          <w:rFonts w:ascii="Arial" w:eastAsia="Arial" w:hAnsi="Arial" w:cs="Arial"/>
        </w:rPr>
        <w:t xml:space="preserve"> expected functionalities.</w:t>
      </w:r>
    </w:p>
    <w:p w14:paraId="196AB69A" w14:textId="77777777" w:rsidR="00790894" w:rsidRDefault="00790894">
      <w:pPr>
        <w:spacing w:line="200" w:lineRule="exact"/>
      </w:pPr>
    </w:p>
    <w:p w14:paraId="2DEBE785" w14:textId="77777777" w:rsidR="00790894" w:rsidRDefault="00790894">
      <w:pPr>
        <w:spacing w:line="200" w:lineRule="exact"/>
      </w:pPr>
    </w:p>
    <w:p w14:paraId="4E1DAE49" w14:textId="77777777" w:rsidR="00790894" w:rsidRDefault="001A5013">
      <w:pPr>
        <w:ind w:left="860"/>
        <w:rPr>
          <w:rFonts w:ascii="Arial" w:eastAsia="Arial" w:hAnsi="Arial" w:cs="Arial"/>
          <w:sz w:val="24"/>
          <w:szCs w:val="24"/>
        </w:rPr>
      </w:pPr>
      <w:r>
        <w:rPr>
          <w:rFonts w:ascii="Arial" w:eastAsia="Arial" w:hAnsi="Arial" w:cs="Arial"/>
          <w:b/>
          <w:color w:val="37406C"/>
          <w:sz w:val="24"/>
          <w:szCs w:val="24"/>
        </w:rPr>
        <w:t>5.2 Software</w:t>
      </w:r>
    </w:p>
    <w:p w14:paraId="63B3FF9B" w14:textId="77777777" w:rsidR="00790894" w:rsidRDefault="00790894">
      <w:pPr>
        <w:spacing w:before="2" w:line="160" w:lineRule="exact"/>
        <w:rPr>
          <w:sz w:val="16"/>
          <w:szCs w:val="16"/>
        </w:rPr>
      </w:pPr>
    </w:p>
    <w:p w14:paraId="0B61DC64" w14:textId="4022C979" w:rsidR="00790894" w:rsidRDefault="00235E01">
      <w:pPr>
        <w:spacing w:line="333" w:lineRule="auto"/>
        <w:ind w:left="860" w:right="105"/>
        <w:rPr>
          <w:rFonts w:ascii="Arial" w:eastAsia="Arial" w:hAnsi="Arial" w:cs="Arial"/>
        </w:rPr>
      </w:pPr>
      <w:r>
        <w:rPr>
          <w:rFonts w:ascii="Arial" w:eastAsia="Arial" w:hAnsi="Arial" w:cs="Arial"/>
        </w:rPr>
        <w:t>In</w:t>
      </w:r>
      <w:r w:rsidR="001A5013">
        <w:rPr>
          <w:rFonts w:ascii="Arial" w:eastAsia="Arial" w:hAnsi="Arial" w:cs="Arial"/>
        </w:rPr>
        <w:t xml:space="preserve"> addition to the application and any other customer specified software, the following list of software should be considered a minimum:</w:t>
      </w:r>
    </w:p>
    <w:p w14:paraId="44509E34" w14:textId="77777777" w:rsidR="00790894" w:rsidRDefault="001A5013">
      <w:pPr>
        <w:spacing w:line="220" w:lineRule="exact"/>
        <w:ind w:left="1900"/>
        <w:rPr>
          <w:rFonts w:ascii="Arial" w:eastAsia="Arial" w:hAnsi="Arial" w:cs="Arial"/>
        </w:rPr>
      </w:pPr>
      <w:r>
        <w:rPr>
          <w:b/>
          <w:color w:val="37406C"/>
        </w:rPr>
        <w:t xml:space="preserve">๏ </w:t>
      </w:r>
      <w:r>
        <w:rPr>
          <w:rFonts w:ascii="Arial" w:eastAsia="Arial" w:hAnsi="Arial" w:cs="Arial"/>
          <w:b/>
          <w:color w:val="000000"/>
          <w:position w:val="2"/>
        </w:rPr>
        <w:t>Apache Tomcat server 8.5.20</w:t>
      </w:r>
    </w:p>
    <w:p w14:paraId="63D1FB5E" w14:textId="77777777" w:rsidR="00790894" w:rsidRDefault="001A5013">
      <w:pPr>
        <w:spacing w:before="69"/>
        <w:ind w:left="1900"/>
        <w:rPr>
          <w:rFonts w:ascii="Arial" w:eastAsia="Arial" w:hAnsi="Arial" w:cs="Arial"/>
        </w:rPr>
      </w:pPr>
      <w:r>
        <w:rPr>
          <w:b/>
          <w:color w:val="37406C"/>
        </w:rPr>
        <w:t xml:space="preserve">๏ </w:t>
      </w:r>
      <w:r>
        <w:rPr>
          <w:rFonts w:ascii="Arial" w:eastAsia="Arial" w:hAnsi="Arial" w:cs="Arial"/>
          <w:b/>
          <w:color w:val="000000"/>
        </w:rPr>
        <w:t>Java 1.8.121</w:t>
      </w:r>
    </w:p>
    <w:p w14:paraId="09A5341F" w14:textId="77777777" w:rsidR="00790894" w:rsidRDefault="001A5013">
      <w:pPr>
        <w:spacing w:before="69"/>
        <w:ind w:left="1900"/>
        <w:rPr>
          <w:rFonts w:ascii="Arial" w:eastAsia="Arial" w:hAnsi="Arial" w:cs="Arial"/>
        </w:rPr>
      </w:pPr>
      <w:r>
        <w:rPr>
          <w:b/>
          <w:color w:val="37406C"/>
          <w:position w:val="-2"/>
        </w:rPr>
        <w:t xml:space="preserve">๏ </w:t>
      </w:r>
      <w:r>
        <w:rPr>
          <w:rFonts w:ascii="Arial" w:eastAsia="Arial" w:hAnsi="Arial" w:cs="Arial"/>
          <w:b/>
          <w:color w:val="000000"/>
        </w:rPr>
        <w:t>Selenium</w:t>
      </w:r>
    </w:p>
    <w:p w14:paraId="21CD3D1D" w14:textId="77777777" w:rsidR="00790894" w:rsidRDefault="001A5013">
      <w:pPr>
        <w:spacing w:before="69"/>
        <w:ind w:left="1900"/>
        <w:rPr>
          <w:rFonts w:ascii="Arial" w:eastAsia="Arial" w:hAnsi="Arial" w:cs="Arial"/>
        </w:rPr>
      </w:pPr>
      <w:r>
        <w:rPr>
          <w:b/>
          <w:color w:val="37406C"/>
        </w:rPr>
        <w:t xml:space="preserve">๏ </w:t>
      </w:r>
      <w:r>
        <w:rPr>
          <w:rFonts w:ascii="Arial" w:eastAsia="Arial" w:hAnsi="Arial" w:cs="Arial"/>
          <w:b/>
          <w:color w:val="000000"/>
        </w:rPr>
        <w:t>Eclipse IDE</w:t>
      </w:r>
    </w:p>
    <w:p w14:paraId="59AE4FAF" w14:textId="77777777" w:rsidR="00790894" w:rsidRDefault="001A5013">
      <w:pPr>
        <w:spacing w:before="69"/>
        <w:ind w:left="1900"/>
        <w:rPr>
          <w:rFonts w:ascii="Arial" w:eastAsia="Arial" w:hAnsi="Arial" w:cs="Arial"/>
        </w:rPr>
      </w:pPr>
      <w:r>
        <w:rPr>
          <w:b/>
          <w:color w:val="37406C"/>
          <w:position w:val="-2"/>
        </w:rPr>
        <w:t xml:space="preserve">๏ </w:t>
      </w:r>
      <w:r>
        <w:rPr>
          <w:rFonts w:ascii="Arial" w:eastAsia="Arial" w:hAnsi="Arial" w:cs="Arial"/>
          <w:b/>
          <w:color w:val="000000"/>
        </w:rPr>
        <w:t>Serenity BDD</w:t>
      </w:r>
    </w:p>
    <w:p w14:paraId="24B67C02" w14:textId="77777777" w:rsidR="000C4094" w:rsidRDefault="001A5013" w:rsidP="00235E01">
      <w:pPr>
        <w:spacing w:before="69"/>
        <w:ind w:left="1900"/>
        <w:rPr>
          <w:rFonts w:ascii="Arial" w:eastAsia="Arial" w:hAnsi="Arial" w:cs="Arial"/>
          <w:b/>
          <w:color w:val="000000"/>
        </w:rPr>
      </w:pPr>
      <w:r>
        <w:rPr>
          <w:b/>
          <w:color w:val="37406C"/>
        </w:rPr>
        <w:t xml:space="preserve">๏ </w:t>
      </w:r>
      <w:r>
        <w:rPr>
          <w:rFonts w:ascii="Arial" w:eastAsia="Arial" w:hAnsi="Arial" w:cs="Arial"/>
          <w:b/>
          <w:color w:val="000000"/>
        </w:rPr>
        <w:t xml:space="preserve">MySQL </w:t>
      </w:r>
      <w:proofErr w:type="spellStart"/>
      <w:r>
        <w:rPr>
          <w:rFonts w:ascii="Arial" w:eastAsia="Arial" w:hAnsi="Arial" w:cs="Arial"/>
          <w:b/>
          <w:color w:val="000000"/>
        </w:rPr>
        <w:t>Workbenchxs</w:t>
      </w:r>
      <w:proofErr w:type="spellEnd"/>
    </w:p>
    <w:p w14:paraId="721EC4D4" w14:textId="00972B3A" w:rsidR="000C4094" w:rsidRDefault="000C4094" w:rsidP="00235E01">
      <w:pPr>
        <w:spacing w:before="69"/>
        <w:ind w:left="1900"/>
      </w:pPr>
    </w:p>
    <w:p w14:paraId="2F74BC47" w14:textId="219A9C38" w:rsidR="00BD7F28" w:rsidRDefault="00BD7F28" w:rsidP="00BD7F28">
      <w:pPr>
        <w:ind w:left="140"/>
        <w:rPr>
          <w:rFonts w:ascii="Arial" w:eastAsia="Arial" w:hAnsi="Arial" w:cs="Arial"/>
          <w:sz w:val="28"/>
          <w:szCs w:val="28"/>
        </w:rPr>
      </w:pPr>
      <w:r>
        <w:rPr>
          <w:rFonts w:ascii="Arial" w:eastAsia="Arial" w:hAnsi="Arial" w:cs="Arial"/>
          <w:b/>
          <w:color w:val="37406C"/>
          <w:sz w:val="28"/>
          <w:szCs w:val="28"/>
        </w:rPr>
        <w:t>6.0 References</w:t>
      </w:r>
    </w:p>
    <w:p w14:paraId="26BB88A4" w14:textId="1617D6AE" w:rsidR="00994CBB" w:rsidRDefault="00994CBB" w:rsidP="00016EA6">
      <w:pPr>
        <w:spacing w:before="69"/>
        <w:ind w:firstLine="720"/>
        <w:rPr>
          <w:rFonts w:ascii="Arial" w:eastAsia="Arial" w:hAnsi="Arial" w:cs="Arial"/>
        </w:rPr>
      </w:pPr>
      <w:hyperlink r:id="rId11" w:history="1">
        <w:r w:rsidRPr="005B760F">
          <w:rPr>
            <w:rStyle w:val="Hyperlink"/>
            <w:rFonts w:ascii="Arial" w:eastAsia="Arial" w:hAnsi="Arial" w:cs="Arial"/>
          </w:rPr>
          <w:t>https://www.tutorialspoint.com</w:t>
        </w:r>
      </w:hyperlink>
    </w:p>
    <w:p w14:paraId="52E7A44E" w14:textId="27ED17DA" w:rsidR="00790894" w:rsidRDefault="00994CBB" w:rsidP="00016EA6">
      <w:pPr>
        <w:spacing w:before="69"/>
        <w:ind w:firstLine="720"/>
      </w:pPr>
      <w:r w:rsidRPr="00994CBB">
        <w:t>https://dzone.com/articles/using-bdd-web-services</w:t>
      </w:r>
      <w:bookmarkStart w:id="2" w:name="_GoBack"/>
      <w:bookmarkEnd w:id="2"/>
      <w:r w:rsidR="00FB4188">
        <w:pict w14:anchorId="7D8F3356">
          <v:group id="_x0000_s1026" style="position:absolute;left:0;text-align:left;margin-left:60pt;margin-top:57pt;width:474.8pt;height:0;z-index:-251656192;mso-position-horizontal-relative:page;mso-position-vertical-relative:page" coordorigin="1200,1140" coordsize="9496,0">
            <v:shape id="_x0000_s1027" style="position:absolute;left:1200;top:1140;width:9496;height:0" coordorigin="1200,1140" coordsize="9496,0" path="m1200,1140r9496,e" filled="f" strokecolor="#357ca2" strokeweight="3pt">
              <v:path arrowok="t"/>
            </v:shape>
            <w10:wrap anchorx="page" anchory="page"/>
          </v:group>
        </w:pict>
      </w:r>
    </w:p>
    <w:sectPr w:rsidR="00790894">
      <w:pgSz w:w="11900" w:h="16840"/>
      <w:pgMar w:top="740" w:right="1080" w:bottom="280" w:left="1080" w:header="556" w:footer="12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4DE9CA" w14:textId="77777777" w:rsidR="00FB4188" w:rsidRDefault="00FB4188">
      <w:r>
        <w:separator/>
      </w:r>
    </w:p>
  </w:endnote>
  <w:endnote w:type="continuationSeparator" w:id="0">
    <w:p w14:paraId="370805B4" w14:textId="77777777" w:rsidR="00FB4188" w:rsidRDefault="00FB4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2304334"/>
      <w:docPartObj>
        <w:docPartGallery w:val="Page Numbers (Bottom of Page)"/>
        <w:docPartUnique/>
      </w:docPartObj>
    </w:sdtPr>
    <w:sdtEndPr>
      <w:rPr>
        <w:noProof/>
      </w:rPr>
    </w:sdtEndPr>
    <w:sdtContent>
      <w:p w14:paraId="65CA265B" w14:textId="341B3DF1" w:rsidR="00BB0B60" w:rsidRDefault="00BB0B60">
        <w:pPr>
          <w:pStyle w:val="Footer"/>
          <w:jc w:val="right"/>
        </w:pPr>
        <w:r>
          <w:fldChar w:fldCharType="begin"/>
        </w:r>
        <w:r>
          <w:instrText xml:space="preserve"> PAGE   \* MERGEFORMAT </w:instrText>
        </w:r>
        <w:r>
          <w:fldChar w:fldCharType="separate"/>
        </w:r>
        <w:r w:rsidR="00994CBB">
          <w:rPr>
            <w:noProof/>
          </w:rPr>
          <w:t>3</w:t>
        </w:r>
        <w:r>
          <w:rPr>
            <w:noProof/>
          </w:rPr>
          <w:fldChar w:fldCharType="end"/>
        </w:r>
      </w:p>
    </w:sdtContent>
  </w:sdt>
  <w:p w14:paraId="5248F5DF" w14:textId="0E3C6D2F" w:rsidR="00790894" w:rsidRDefault="00790894">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594CF9" w14:textId="77777777" w:rsidR="00FB4188" w:rsidRDefault="00FB4188">
      <w:r>
        <w:separator/>
      </w:r>
    </w:p>
  </w:footnote>
  <w:footnote w:type="continuationSeparator" w:id="0">
    <w:p w14:paraId="26D4AE25" w14:textId="77777777" w:rsidR="00FB4188" w:rsidRDefault="00FB41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118FB" w14:textId="015D9D58" w:rsidR="00AB14AC" w:rsidRPr="00AB14AC" w:rsidRDefault="00AB14AC">
    <w:pPr>
      <w:pStyle w:val="Header"/>
      <w:rPr>
        <w:lang w:val="en-CA"/>
      </w:rPr>
    </w:pPr>
    <w:r>
      <w:rPr>
        <w:sz w:val="22"/>
        <w:lang w:val="en-CA"/>
      </w:rPr>
      <w:t xml:space="preserve">   </w:t>
    </w:r>
    <w:r w:rsidRPr="00AB14AC">
      <w:rPr>
        <w:sz w:val="22"/>
        <w:lang w:val="en-CA"/>
      </w:rPr>
      <w:t>Team Jasper</w:t>
    </w:r>
    <w:r>
      <w:rPr>
        <w:lang w:val="en-CA"/>
      </w:rPr>
      <w:tab/>
    </w:r>
    <w:r>
      <w:rPr>
        <w:lang w:val="en-CA"/>
      </w:rPr>
      <w:tab/>
      <w:t xml:space="preserve">   </w:t>
    </w:r>
    <w:r w:rsidRPr="00AB14AC">
      <w:rPr>
        <w:sz w:val="22"/>
        <w:lang w:val="en-CA"/>
      </w:rPr>
      <w:t>Test Plan Document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210F08"/>
    <w:multiLevelType w:val="multilevel"/>
    <w:tmpl w:val="B3B82A1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894"/>
    <w:rsid w:val="000147C4"/>
    <w:rsid w:val="00016EA6"/>
    <w:rsid w:val="0007691F"/>
    <w:rsid w:val="000C4094"/>
    <w:rsid w:val="000E0C79"/>
    <w:rsid w:val="001A5013"/>
    <w:rsid w:val="00235E01"/>
    <w:rsid w:val="00237B74"/>
    <w:rsid w:val="00265307"/>
    <w:rsid w:val="0028232C"/>
    <w:rsid w:val="00316141"/>
    <w:rsid w:val="003B3109"/>
    <w:rsid w:val="003E5E99"/>
    <w:rsid w:val="003F6C3A"/>
    <w:rsid w:val="0044797E"/>
    <w:rsid w:val="004632C6"/>
    <w:rsid w:val="00567298"/>
    <w:rsid w:val="00670B63"/>
    <w:rsid w:val="006A72BF"/>
    <w:rsid w:val="006D3328"/>
    <w:rsid w:val="006F2DD1"/>
    <w:rsid w:val="00790894"/>
    <w:rsid w:val="008741FF"/>
    <w:rsid w:val="00881A0D"/>
    <w:rsid w:val="00921978"/>
    <w:rsid w:val="00994CBB"/>
    <w:rsid w:val="00AB14AC"/>
    <w:rsid w:val="00AD0C9B"/>
    <w:rsid w:val="00BB0B60"/>
    <w:rsid w:val="00BD7F28"/>
    <w:rsid w:val="00CA7D44"/>
    <w:rsid w:val="00D81A73"/>
    <w:rsid w:val="00DF2CB1"/>
    <w:rsid w:val="00E742C6"/>
    <w:rsid w:val="00ED725F"/>
    <w:rsid w:val="00FB41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73D69"/>
  <w15:docId w15:val="{670FC927-7C63-4609-A39F-F3277722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235E01"/>
    <w:pPr>
      <w:tabs>
        <w:tab w:val="center" w:pos="4680"/>
        <w:tab w:val="right" w:pos="9360"/>
      </w:tabs>
    </w:pPr>
  </w:style>
  <w:style w:type="character" w:customStyle="1" w:styleId="HeaderChar">
    <w:name w:val="Header Char"/>
    <w:basedOn w:val="DefaultParagraphFont"/>
    <w:link w:val="Header"/>
    <w:uiPriority w:val="99"/>
    <w:rsid w:val="00235E01"/>
  </w:style>
  <w:style w:type="paragraph" w:styleId="Footer">
    <w:name w:val="footer"/>
    <w:basedOn w:val="Normal"/>
    <w:link w:val="FooterChar"/>
    <w:uiPriority w:val="99"/>
    <w:unhideWhenUsed/>
    <w:rsid w:val="00235E01"/>
    <w:pPr>
      <w:tabs>
        <w:tab w:val="center" w:pos="4680"/>
        <w:tab w:val="right" w:pos="9360"/>
      </w:tabs>
    </w:pPr>
  </w:style>
  <w:style w:type="character" w:customStyle="1" w:styleId="FooterChar">
    <w:name w:val="Footer Char"/>
    <w:basedOn w:val="DefaultParagraphFont"/>
    <w:link w:val="Footer"/>
    <w:uiPriority w:val="99"/>
    <w:rsid w:val="00235E01"/>
  </w:style>
  <w:style w:type="paragraph" w:styleId="NoSpacing">
    <w:name w:val="No Spacing"/>
    <w:link w:val="NoSpacingChar"/>
    <w:uiPriority w:val="1"/>
    <w:qFormat/>
    <w:rsid w:val="0044797E"/>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44797E"/>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94C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645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point.com" TargetMode="Externa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5A6863719D649A8BD5282F463C872C8"/>
        <w:category>
          <w:name w:val="General"/>
          <w:gallery w:val="placeholder"/>
        </w:category>
        <w:types>
          <w:type w:val="bbPlcHdr"/>
        </w:types>
        <w:behaviors>
          <w:behavior w:val="content"/>
        </w:behaviors>
        <w:guid w:val="{06EAE96A-6D42-4466-A356-8781F19A416C}"/>
      </w:docPartPr>
      <w:docPartBody>
        <w:p w:rsidR="00E579DD" w:rsidRDefault="004D584F" w:rsidP="004D584F">
          <w:pPr>
            <w:pStyle w:val="D5A6863719D649A8BD5282F463C872C8"/>
          </w:pPr>
          <w:r>
            <w:rPr>
              <w:rFonts w:asciiTheme="majorHAnsi" w:eastAsiaTheme="majorEastAsia" w:hAnsiTheme="majorHAnsi" w:cstheme="majorBidi"/>
              <w:caps/>
              <w:color w:val="5B9BD5" w:themeColor="accent1"/>
              <w:sz w:val="80"/>
              <w:szCs w:val="80"/>
            </w:rPr>
            <w:t>[Document title]</w:t>
          </w:r>
        </w:p>
      </w:docPartBody>
    </w:docPart>
    <w:docPart>
      <w:docPartPr>
        <w:name w:val="B5D743EF0C9F44258AD7CA6A88A66BA8"/>
        <w:category>
          <w:name w:val="General"/>
          <w:gallery w:val="placeholder"/>
        </w:category>
        <w:types>
          <w:type w:val="bbPlcHdr"/>
        </w:types>
        <w:behaviors>
          <w:behavior w:val="content"/>
        </w:behaviors>
        <w:guid w:val="{98648E42-BFA7-4921-85DA-8E270F7A8470}"/>
      </w:docPartPr>
      <w:docPartBody>
        <w:p w:rsidR="00E579DD" w:rsidRDefault="004D584F" w:rsidP="004D584F">
          <w:pPr>
            <w:pStyle w:val="B5D743EF0C9F44258AD7CA6A88A66BA8"/>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84F"/>
    <w:rsid w:val="0028216E"/>
    <w:rsid w:val="004D584F"/>
    <w:rsid w:val="00545CAD"/>
    <w:rsid w:val="009F533C"/>
    <w:rsid w:val="00E579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1144AC76B34B7898C9B78D5C8639ED">
    <w:name w:val="3B1144AC76B34B7898C9B78D5C8639ED"/>
    <w:rsid w:val="004D584F"/>
  </w:style>
  <w:style w:type="paragraph" w:customStyle="1" w:styleId="D5A6863719D649A8BD5282F463C872C8">
    <w:name w:val="D5A6863719D649A8BD5282F463C872C8"/>
    <w:rsid w:val="004D584F"/>
  </w:style>
  <w:style w:type="paragraph" w:customStyle="1" w:styleId="B5D743EF0C9F44258AD7CA6A88A66BA8">
    <w:name w:val="B5D743EF0C9F44258AD7CA6A88A66BA8"/>
    <w:rsid w:val="004D584F"/>
  </w:style>
  <w:style w:type="paragraph" w:customStyle="1" w:styleId="AD73AC8AD1AE44E7AD2C2FF5CC0DC014">
    <w:name w:val="AD73AC8AD1AE44E7AD2C2FF5CC0DC014"/>
    <w:rsid w:val="004D584F"/>
  </w:style>
  <w:style w:type="paragraph" w:customStyle="1" w:styleId="A740DB0203E940BFB87C161CC17A5630">
    <w:name w:val="A740DB0203E940BFB87C161CC17A5630"/>
    <w:rsid w:val="004D58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09AA2B-F277-4AD0-B132-90C301257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4</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JASPER BOOK STORE</dc:title>
  <dc:subject>TEST PLAN DOCUMENT</dc:subject>
  <cp:lastModifiedBy>Varun Bharadwaj</cp:lastModifiedBy>
  <cp:revision>29</cp:revision>
  <dcterms:created xsi:type="dcterms:W3CDTF">2018-10-28T17:34:00Z</dcterms:created>
  <dcterms:modified xsi:type="dcterms:W3CDTF">2018-10-29T04:57:00Z</dcterms:modified>
</cp:coreProperties>
</file>