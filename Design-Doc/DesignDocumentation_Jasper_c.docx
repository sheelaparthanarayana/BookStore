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6296066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color w:val="1F497D" w:themeColor="text2"/>
            </w:rPr>
            <w:id w:val="-520082366"/>
            <w:docPartObj>
              <w:docPartGallery w:val="Cover Pages"/>
              <w:docPartUnique/>
            </w:docPartObj>
          </w:sdtPr>
          <w:sdtEndPr>
            <w:rPr>
              <w:color w:val="auto"/>
            </w:rPr>
          </w:sdtEndPr>
          <w:sdtContent>
            <w:p w:rsidR="001C5C61" w:rsidRPr="003F6C3A" w:rsidRDefault="001C5C61" w:rsidP="001C5C61">
              <w:pPr>
                <w:pStyle w:val="NoSpacing"/>
                <w:spacing w:before="1540" w:after="240"/>
                <w:jc w:val="center"/>
                <w:rPr>
                  <w:color w:val="1F497D" w:themeColor="text2"/>
                </w:rPr>
              </w:pPr>
            </w:p>
            <w:sdt>
              <w:sdtPr>
                <w:rPr>
                  <w:rFonts w:asciiTheme="majorHAnsi" w:eastAsiaTheme="majorEastAsia" w:hAnsiTheme="majorHAnsi" w:cstheme="majorBidi"/>
                  <w:caps/>
                  <w:color w:val="1F497D" w:themeColor="text2"/>
                  <w:sz w:val="72"/>
                  <w:szCs w:val="72"/>
                </w:rPr>
                <w:alias w:val="Title"/>
                <w:tag w:val=""/>
                <w:id w:val="1735040861"/>
                <w:placeholder>
                  <w:docPart w:val="A7BFB56524F64B639E80FCBB7A4A41C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sz w:val="80"/>
                  <w:szCs w:val="80"/>
                </w:rPr>
              </w:sdtEndPr>
              <w:sdtContent>
                <w:p w:rsidR="001C5C61" w:rsidRPr="003F6C3A" w:rsidRDefault="001C5C61" w:rsidP="001C5C61">
                  <w:pPr>
                    <w:pStyle w:val="NoSpacing"/>
                    <w:pBdr>
                      <w:top w:val="single" w:sz="6" w:space="6" w:color="4F81BD" w:themeColor="accent1"/>
                      <w:bottom w:val="single" w:sz="6" w:space="6" w:color="4F81BD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1F497D" w:themeColor="text2"/>
                      <w:sz w:val="80"/>
                      <w:szCs w:val="80"/>
                    </w:rPr>
                  </w:pPr>
                  <w:r w:rsidRPr="003F6C3A">
                    <w:rPr>
                      <w:rFonts w:asciiTheme="majorHAnsi" w:eastAsiaTheme="majorEastAsia" w:hAnsiTheme="majorHAnsi" w:cstheme="majorBidi"/>
                      <w:caps/>
                      <w:color w:val="1F497D" w:themeColor="text2"/>
                      <w:sz w:val="72"/>
                      <w:szCs w:val="72"/>
                    </w:rPr>
                    <w:t>JASPER BOOK STORE</w:t>
                  </w:r>
                </w:p>
              </w:sdtContent>
            </w:sdt>
            <w:sdt>
              <w:sdtPr>
                <w:rPr>
                  <w:color w:val="1F497D" w:themeColor="text2"/>
                  <w:sz w:val="48"/>
                  <w:szCs w:val="28"/>
                </w:rPr>
                <w:alias w:val="Subtitle"/>
                <w:tag w:val=""/>
                <w:id w:val="328029620"/>
                <w:placeholder>
                  <w:docPart w:val="3E853C9A7F9C47D6A693DE4062091EBD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p w:rsidR="001C5C61" w:rsidRPr="003F6C3A" w:rsidRDefault="001C5C61" w:rsidP="001C5C61">
                  <w:pPr>
                    <w:pStyle w:val="NoSpacing"/>
                    <w:jc w:val="center"/>
                    <w:rPr>
                      <w:color w:val="1F497D" w:themeColor="text2"/>
                      <w:sz w:val="48"/>
                      <w:szCs w:val="28"/>
                    </w:rPr>
                  </w:pPr>
                  <w:r>
                    <w:rPr>
                      <w:color w:val="1F497D" w:themeColor="text2"/>
                      <w:sz w:val="48"/>
                      <w:szCs w:val="28"/>
                    </w:rPr>
                    <w:t>DESIGN DOCUMENT</w:t>
                  </w:r>
                </w:p>
              </w:sdtContent>
            </w:sdt>
            <w:p w:rsidR="001C5C61" w:rsidRPr="003F6C3A" w:rsidRDefault="001C5C61" w:rsidP="001C5C61">
              <w:pPr>
                <w:pStyle w:val="NoSpacing"/>
                <w:spacing w:before="480"/>
                <w:jc w:val="center"/>
                <w:rPr>
                  <w:color w:val="1F497D" w:themeColor="text2"/>
                </w:rPr>
              </w:pPr>
              <w:r w:rsidRPr="003F6C3A">
                <w:rPr>
                  <w:noProof/>
                  <w:color w:val="1F497D" w:themeColor="text2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62DC3535" wp14:editId="34F20B58">
                        <wp:simplePos x="0" y="0"/>
                        <wp:positionH relativeFrom="margin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85000</wp14:pctPosVOffset>
                            </wp:positionV>
                          </mc:Choice>
                          <mc:Fallback>
                            <wp:positionV relativeFrom="page">
                              <wp:posOffset>9089390</wp:posOffset>
                            </wp:positionV>
                          </mc:Fallback>
                        </mc:AlternateContent>
                        <wp:extent cx="6553200" cy="557784"/>
                        <wp:effectExtent l="0" t="0" r="0" b="12700"/>
                        <wp:wrapNone/>
                        <wp:docPr id="142" name="Text Box 14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553200" cy="5577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C5C61" w:rsidRPr="0044797E" w:rsidRDefault="001C5C61" w:rsidP="001C5C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2DC3535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2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    <v:textbox style="mso-fit-shape-to-text:t" inset="0,0,0,0">
                          <w:txbxContent>
                            <w:p w:rsidR="001C5C61" w:rsidRPr="0044797E" w:rsidRDefault="001C5C61" w:rsidP="001C5C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</w:p>
            <w:p w:rsidR="001C5C61" w:rsidRPr="003F6C3A" w:rsidRDefault="001C5C61" w:rsidP="001C5C61">
              <w:pPr>
                <w:pStyle w:val="NoSpacing"/>
                <w:spacing w:before="480"/>
                <w:jc w:val="center"/>
                <w:rPr>
                  <w:color w:val="1F497D" w:themeColor="text2"/>
                </w:rPr>
              </w:pPr>
            </w:p>
            <w:p w:rsidR="001C5C61" w:rsidRDefault="001C5C61" w:rsidP="001C5C61">
              <w:pPr>
                <w:pStyle w:val="NoSpacing"/>
                <w:spacing w:before="480"/>
                <w:jc w:val="center"/>
                <w:rPr>
                  <w:color w:val="1F497D" w:themeColor="text2"/>
                </w:rPr>
              </w:pPr>
            </w:p>
            <w:p w:rsidR="00527285" w:rsidRDefault="00527285" w:rsidP="001C5C61">
              <w:pPr>
                <w:pStyle w:val="NoSpacing"/>
                <w:spacing w:before="480"/>
                <w:jc w:val="center"/>
                <w:rPr>
                  <w:color w:val="1F497D" w:themeColor="text2"/>
                </w:rPr>
              </w:pPr>
            </w:p>
            <w:p w:rsidR="00527285" w:rsidRDefault="00527285" w:rsidP="001C5C61">
              <w:pPr>
                <w:pStyle w:val="NoSpacing"/>
                <w:spacing w:before="480"/>
                <w:jc w:val="center"/>
                <w:rPr>
                  <w:color w:val="1F497D" w:themeColor="text2"/>
                </w:rPr>
              </w:pPr>
            </w:p>
            <w:p w:rsidR="00527285" w:rsidRPr="003F6C3A" w:rsidRDefault="00527285" w:rsidP="001C5C61">
              <w:pPr>
                <w:pStyle w:val="NoSpacing"/>
                <w:spacing w:before="480"/>
                <w:jc w:val="center"/>
                <w:rPr>
                  <w:color w:val="1F497D" w:themeColor="text2"/>
                </w:rPr>
              </w:pPr>
            </w:p>
            <w:p w:rsidR="001C5C61" w:rsidRPr="003F6C3A" w:rsidRDefault="001C5C61" w:rsidP="001C5C61">
              <w:pPr>
                <w:pStyle w:val="NoSpacing"/>
                <w:spacing w:before="480"/>
                <w:jc w:val="center"/>
                <w:rPr>
                  <w:color w:val="1F497D" w:themeColor="text2"/>
                </w:rPr>
              </w:pPr>
            </w:p>
            <w:p w:rsidR="001C5C61" w:rsidRPr="003F6C3A" w:rsidRDefault="001C5C61" w:rsidP="001C5C61">
              <w:pPr>
                <w:pStyle w:val="NoSpacing"/>
                <w:spacing w:before="480"/>
                <w:rPr>
                  <w:color w:val="1F497D" w:themeColor="text2"/>
                  <w:sz w:val="28"/>
                </w:rPr>
              </w:pPr>
              <w:bookmarkStart w:id="0" w:name="_Hlk528528838"/>
              <w:r w:rsidRPr="003F6C3A">
                <w:rPr>
                  <w:color w:val="1F497D" w:themeColor="text2"/>
                  <w:sz w:val="28"/>
                </w:rPr>
                <w:t>Prepared for:</w:t>
              </w:r>
            </w:p>
            <w:p w:rsidR="001C5C61" w:rsidRPr="003F6C3A" w:rsidRDefault="001C5C61" w:rsidP="001C5C61">
              <w:pPr>
                <w:pStyle w:val="NoSpacing"/>
                <w:spacing w:before="480"/>
                <w:rPr>
                  <w:color w:val="1F497D" w:themeColor="text2"/>
                  <w:sz w:val="28"/>
                </w:rPr>
              </w:pPr>
              <w:r w:rsidRPr="003F6C3A">
                <w:rPr>
                  <w:color w:val="1F497D" w:themeColor="text2"/>
                  <w:sz w:val="28"/>
                </w:rPr>
                <w:t>Hussein Al Osman, Associate Director and Assistant Professor School of Electrical Engineering and Computer Science (EECS) University of Ottawa</w:t>
              </w:r>
            </w:p>
            <w:p w:rsidR="001C5C61" w:rsidRPr="003F6C3A" w:rsidRDefault="001C5C61" w:rsidP="001C5C61">
              <w:pPr>
                <w:pStyle w:val="NoSpacing"/>
                <w:spacing w:before="480"/>
                <w:rPr>
                  <w:color w:val="1F497D" w:themeColor="text2"/>
                  <w:sz w:val="28"/>
                </w:rPr>
              </w:pPr>
              <w:r w:rsidRPr="003F6C3A">
                <w:rPr>
                  <w:color w:val="1F497D" w:themeColor="text2"/>
                  <w:sz w:val="28"/>
                </w:rPr>
                <w:t xml:space="preserve">Prepared by: </w:t>
              </w:r>
            </w:p>
            <w:p w:rsidR="00DA51F5" w:rsidRDefault="001C5C61" w:rsidP="00DA51F5">
              <w:pPr>
                <w:pStyle w:val="NoSpacing"/>
                <w:spacing w:before="480"/>
                <w:rPr>
                  <w:color w:val="1F497D" w:themeColor="text2"/>
                  <w:sz w:val="28"/>
                </w:rPr>
              </w:pPr>
              <w:r w:rsidRPr="003F6C3A">
                <w:rPr>
                  <w:color w:val="1F497D" w:themeColor="text2"/>
                  <w:sz w:val="28"/>
                </w:rPr>
                <w:t xml:space="preserve">Team Jasper (Varun </w:t>
              </w:r>
              <w:proofErr w:type="spellStart"/>
              <w:r w:rsidRPr="003F6C3A">
                <w:rPr>
                  <w:color w:val="1F497D" w:themeColor="text2"/>
                  <w:sz w:val="28"/>
                </w:rPr>
                <w:t>Hanabe</w:t>
              </w:r>
              <w:proofErr w:type="spellEnd"/>
              <w:r w:rsidRPr="003F6C3A">
                <w:rPr>
                  <w:color w:val="1F497D" w:themeColor="text2"/>
                  <w:sz w:val="28"/>
                </w:rPr>
                <w:t xml:space="preserve"> </w:t>
              </w:r>
              <w:proofErr w:type="spellStart"/>
              <w:proofErr w:type="gramStart"/>
              <w:r w:rsidRPr="003F6C3A">
                <w:rPr>
                  <w:color w:val="1F497D" w:themeColor="text2"/>
                  <w:sz w:val="28"/>
                </w:rPr>
                <w:t>Muralidhara</w:t>
              </w:r>
              <w:proofErr w:type="spellEnd"/>
              <w:r w:rsidRPr="003F6C3A">
                <w:rPr>
                  <w:color w:val="1F497D" w:themeColor="text2"/>
                  <w:sz w:val="28"/>
                </w:rPr>
                <w:t xml:space="preserve"> ,</w:t>
              </w:r>
              <w:proofErr w:type="gramEnd"/>
              <w:r w:rsidRPr="003F6C3A">
                <w:rPr>
                  <w:color w:val="1F497D" w:themeColor="text2"/>
                  <w:sz w:val="28"/>
                </w:rPr>
                <w:t xml:space="preserve"> Yan Zhang , Yash Mittal , Sheela </w:t>
              </w:r>
              <w:proofErr w:type="spellStart"/>
              <w:r w:rsidRPr="003F6C3A">
                <w:rPr>
                  <w:color w:val="1F497D" w:themeColor="text2"/>
                  <w:sz w:val="28"/>
                </w:rPr>
                <w:t>Parthanarayana</w:t>
              </w:r>
              <w:proofErr w:type="spellEnd"/>
              <w:r w:rsidRPr="003F6C3A">
                <w:rPr>
                  <w:color w:val="1F497D" w:themeColor="text2"/>
                  <w:sz w:val="28"/>
                </w:rPr>
                <w:t xml:space="preserve">, </w:t>
              </w:r>
              <w:proofErr w:type="spellStart"/>
              <w:r w:rsidRPr="003F6C3A">
                <w:rPr>
                  <w:color w:val="1F497D" w:themeColor="text2"/>
                  <w:sz w:val="28"/>
                </w:rPr>
                <w:t>Sehajpreet</w:t>
              </w:r>
              <w:proofErr w:type="spellEnd"/>
              <w:r w:rsidRPr="003F6C3A">
                <w:rPr>
                  <w:color w:val="1F497D" w:themeColor="text2"/>
                  <w:sz w:val="28"/>
                </w:rPr>
                <w:t xml:space="preserve"> Taneja)</w:t>
              </w:r>
              <w:bookmarkEnd w:id="0"/>
            </w:p>
            <w:p w:rsidR="00DA51F5" w:rsidRDefault="00DA51F5" w:rsidP="00DA51F5">
              <w:pPr>
                <w:pStyle w:val="NoSpacing"/>
                <w:spacing w:before="480"/>
                <w:rPr>
                  <w:color w:val="1F497D" w:themeColor="text2"/>
                  <w:sz w:val="28"/>
                </w:rPr>
              </w:pPr>
            </w:p>
            <w:p w:rsidR="00DA51F5" w:rsidRDefault="00DA51F5" w:rsidP="00DA51F5">
              <w:pPr>
                <w:pStyle w:val="NoSpacing"/>
                <w:spacing w:before="480"/>
                <w:rPr>
                  <w:color w:val="1F497D" w:themeColor="text2"/>
                  <w:sz w:val="28"/>
                </w:rPr>
              </w:pPr>
            </w:p>
            <w:p w:rsidR="00DA51F5" w:rsidRDefault="001C5C61" w:rsidP="00DA51F5">
              <w:pPr>
                <w:pStyle w:val="NoSpacing"/>
                <w:spacing w:before="480"/>
              </w:pPr>
            </w:p>
          </w:sdtContent>
        </w:sdt>
      </w:sdtContent>
    </w:sdt>
    <w:p w:rsidR="00712E90" w:rsidRPr="00DA51F5" w:rsidRDefault="00712E90" w:rsidP="00DA51F5">
      <w:pPr>
        <w:pStyle w:val="NoSpacing"/>
        <w:spacing w:before="1540" w:after="240"/>
        <w:jc w:val="center"/>
        <w:sectPr w:rsidR="00712E90" w:rsidRPr="00DA51F5" w:rsidSect="001C5C61">
          <w:headerReference w:type="default" r:id="rId8"/>
          <w:footerReference w:type="default" r:id="rId9"/>
          <w:pgSz w:w="11900" w:h="16840"/>
          <w:pgMar w:top="740" w:right="1080" w:bottom="280" w:left="1080" w:header="710" w:footer="1210" w:gutter="0"/>
          <w:pgNumType w:start="0"/>
          <w:cols w:space="720"/>
          <w:titlePg/>
          <w:docGrid w:linePitch="272"/>
        </w:sectPr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before="16" w:line="220" w:lineRule="exact"/>
        <w:rPr>
          <w:sz w:val="22"/>
          <w:szCs w:val="22"/>
        </w:rPr>
      </w:pPr>
    </w:p>
    <w:p w:rsidR="00712E90" w:rsidRDefault="008B3E7E">
      <w:pPr>
        <w:spacing w:before="16"/>
        <w:ind w:left="3833" w:right="380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434343"/>
          <w:sz w:val="36"/>
          <w:szCs w:val="36"/>
        </w:rPr>
        <w:t>ABSTRACT</w:t>
      </w:r>
    </w:p>
    <w:p w:rsidR="00712E90" w:rsidRDefault="00712E90">
      <w:pPr>
        <w:spacing w:before="6" w:line="100" w:lineRule="exact"/>
        <w:rPr>
          <w:sz w:val="11"/>
          <w:szCs w:val="11"/>
        </w:rPr>
      </w:pPr>
    </w:p>
    <w:p w:rsidR="00712E90" w:rsidRDefault="00712E90">
      <w:pPr>
        <w:spacing w:line="200" w:lineRule="exact"/>
      </w:pPr>
    </w:p>
    <w:p w:rsidR="00712E90" w:rsidRDefault="008B3E7E">
      <w:pPr>
        <w:spacing w:line="326" w:lineRule="auto"/>
        <w:ind w:left="120" w:right="85"/>
        <w:jc w:val="both"/>
        <w:rPr>
          <w:rFonts w:ascii="Arial" w:eastAsia="Arial" w:hAnsi="Arial" w:cs="Arial"/>
        </w:rPr>
      </w:pPr>
      <w:r>
        <w:pict>
          <v:group id="_x0000_s1045" style="position:absolute;left:0;text-align:left;margin-left:60pt;margin-top:57pt;width:474.8pt;height:0;z-index:-251659264;mso-position-horizontal-relative:page;mso-position-vertical-relative:page" coordorigin="1200,1140" coordsize="9496,0">
            <v:shape id="_x0000_s1046" style="position:absolute;left:1200;top:1140;width:9496;height:0" coordorigin="1200,1140" coordsize="9496,0" path="m1200,1140r9496,e" filled="f" strokecolor="#357ca2" strokeweight="3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</w:rPr>
        <w:t xml:space="preserve">Project implements a web application which displays books of different genres. The SERVICE allows to </w:t>
      </w:r>
      <w:r w:rsidR="00963920">
        <w:rPr>
          <w:rFonts w:ascii="Arial" w:eastAsia="Arial" w:hAnsi="Arial" w:cs="Arial"/>
        </w:rPr>
        <w:t>view, select 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purchase </w:t>
      </w:r>
      <w:r>
        <w:rPr>
          <w:rFonts w:ascii="Arial" w:eastAsia="Arial" w:hAnsi="Arial" w:cs="Arial"/>
        </w:rPr>
        <w:t xml:space="preserve">different </w:t>
      </w:r>
      <w:r>
        <w:rPr>
          <w:rFonts w:ascii="Arial" w:eastAsia="Arial" w:hAnsi="Arial" w:cs="Arial"/>
        </w:rPr>
        <w:t>categorie</w:t>
      </w:r>
      <w:r w:rsidR="00825C4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of </w:t>
      </w:r>
      <w:r>
        <w:rPr>
          <w:rFonts w:ascii="Arial" w:eastAsia="Arial" w:hAnsi="Arial" w:cs="Arial"/>
        </w:rPr>
        <w:t xml:space="preserve">books.  </w:t>
      </w:r>
      <w:r w:rsidR="00963920">
        <w:rPr>
          <w:rFonts w:ascii="Arial" w:eastAsia="Arial" w:hAnsi="Arial" w:cs="Arial"/>
        </w:rPr>
        <w:t>To facilitate this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cart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</w:rPr>
        <w:t xml:space="preserve">purchase </w:t>
      </w:r>
      <w:r>
        <w:rPr>
          <w:rFonts w:ascii="Arial" w:eastAsia="Arial" w:hAnsi="Arial" w:cs="Arial"/>
        </w:rPr>
        <w:t xml:space="preserve">order options </w:t>
      </w:r>
      <w:r>
        <w:rPr>
          <w:rFonts w:ascii="Arial" w:eastAsia="Arial" w:hAnsi="Arial" w:cs="Arial"/>
        </w:rPr>
        <w:t xml:space="preserve">are </w:t>
      </w:r>
      <w:r>
        <w:rPr>
          <w:rFonts w:ascii="Arial" w:eastAsia="Arial" w:hAnsi="Arial" w:cs="Arial"/>
        </w:rPr>
        <w:t xml:space="preserve">provided.  </w:t>
      </w:r>
      <w:r w:rsidR="00963920">
        <w:rPr>
          <w:rFonts w:ascii="Arial" w:eastAsia="Arial" w:hAnsi="Arial" w:cs="Arial"/>
        </w:rPr>
        <w:t>The product is implemented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using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3 </w:t>
      </w:r>
      <w:r>
        <w:rPr>
          <w:rFonts w:ascii="Arial" w:eastAsia="Arial" w:hAnsi="Arial" w:cs="Arial"/>
        </w:rPr>
        <w:t xml:space="preserve">Tier </w:t>
      </w:r>
      <w:r>
        <w:rPr>
          <w:rFonts w:ascii="Arial" w:eastAsia="Arial" w:hAnsi="Arial" w:cs="Arial"/>
        </w:rPr>
        <w:t xml:space="preserve">MVC </w:t>
      </w:r>
      <w:r>
        <w:rPr>
          <w:rFonts w:ascii="Arial" w:eastAsia="Arial" w:hAnsi="Arial" w:cs="Arial"/>
        </w:rPr>
        <w:t>(Model-View-Controller) architecture approach.</w:t>
      </w:r>
    </w:p>
    <w:p w:rsidR="00712E90" w:rsidRDefault="00712E90">
      <w:pPr>
        <w:spacing w:before="9" w:line="100" w:lineRule="exact"/>
        <w:rPr>
          <w:sz w:val="10"/>
          <w:szCs w:val="10"/>
        </w:rPr>
      </w:pPr>
    </w:p>
    <w:p w:rsidR="00712E90" w:rsidRDefault="00712E90">
      <w:pPr>
        <w:spacing w:line="200" w:lineRule="exact"/>
      </w:pPr>
    </w:p>
    <w:p w:rsidR="00712E90" w:rsidRDefault="008B3E7E">
      <w:pPr>
        <w:spacing w:line="319" w:lineRule="auto"/>
        <w:ind w:left="120" w:right="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the implementation, </w:t>
      </w:r>
      <w:r w:rsidR="00093214">
        <w:rPr>
          <w:rFonts w:ascii="Arial" w:eastAsia="Arial" w:hAnsi="Arial" w:cs="Arial"/>
        </w:rPr>
        <w:t>several</w:t>
      </w:r>
      <w:r>
        <w:rPr>
          <w:rFonts w:ascii="Arial" w:eastAsia="Arial" w:hAnsi="Arial" w:cs="Arial"/>
        </w:rPr>
        <w:t xml:space="preserve"> technologies had to be studied and worked upon. These include </w:t>
      </w:r>
      <w:r>
        <w:rPr>
          <w:rFonts w:ascii="Arial" w:eastAsia="Arial" w:hAnsi="Arial" w:cs="Arial"/>
        </w:rPr>
        <w:t xml:space="preserve">Multi-Tiered </w:t>
      </w:r>
      <w:r>
        <w:rPr>
          <w:rFonts w:ascii="Arial" w:eastAsia="Arial" w:hAnsi="Arial" w:cs="Arial"/>
        </w:rPr>
        <w:t>Architecture,</w:t>
      </w:r>
      <w:r w:rsidR="00825C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Client </w:t>
      </w:r>
      <w:r>
        <w:rPr>
          <w:rFonts w:ascii="Arial" w:eastAsia="Arial" w:hAnsi="Arial" w:cs="Arial"/>
        </w:rPr>
        <w:t>(H</w:t>
      </w:r>
      <w:r>
        <w:rPr>
          <w:rFonts w:ascii="Arial" w:eastAsia="Arial" w:hAnsi="Arial" w:cs="Arial"/>
        </w:rPr>
        <w:t xml:space="preserve">TML, </w:t>
      </w:r>
      <w:r>
        <w:rPr>
          <w:rFonts w:ascii="Arial" w:eastAsia="Arial" w:hAnsi="Arial" w:cs="Arial"/>
        </w:rPr>
        <w:t xml:space="preserve">CSS </w:t>
      </w:r>
      <w:r>
        <w:rPr>
          <w:rFonts w:ascii="Arial" w:eastAsia="Arial" w:hAnsi="Arial" w:cs="Arial"/>
        </w:rPr>
        <w:t>&amp;</w:t>
      </w:r>
      <w:r w:rsidR="00825C46">
        <w:rPr>
          <w:rFonts w:ascii="Arial" w:eastAsia="Arial" w:hAnsi="Arial" w:cs="Arial"/>
        </w:rPr>
        <w:t xml:space="preserve"> </w:t>
      </w:r>
      <w:r w:rsidR="00527285">
        <w:rPr>
          <w:rFonts w:ascii="Arial" w:eastAsia="Arial" w:hAnsi="Arial" w:cs="Arial"/>
        </w:rPr>
        <w:t>JavaScript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>and</w:t>
      </w:r>
      <w:r w:rsidR="00825C46">
        <w:rPr>
          <w:rFonts w:ascii="Arial" w:eastAsia="Arial" w:hAnsi="Arial" w:cs="Arial"/>
        </w:rPr>
        <w:t xml:space="preserve"> </w:t>
      </w:r>
      <w:r w:rsidR="00093214">
        <w:rPr>
          <w:rFonts w:ascii="Arial" w:eastAsia="Arial" w:hAnsi="Arial" w:cs="Arial"/>
        </w:rPr>
        <w:t>Server-side</w:t>
      </w:r>
      <w:r w:rsidR="00825C46">
        <w:rPr>
          <w:rFonts w:ascii="Arial" w:eastAsia="Arial" w:hAnsi="Arial" w:cs="Arial"/>
        </w:rPr>
        <w:t xml:space="preserve"> web service implementation</w:t>
      </w:r>
      <w:r>
        <w:rPr>
          <w:rFonts w:ascii="Arial" w:eastAsia="Arial" w:hAnsi="Arial" w:cs="Arial"/>
        </w:rPr>
        <w:t xml:space="preserve"> (Jersey</w:t>
      </w:r>
      <w:r w:rsidR="00825C46">
        <w:rPr>
          <w:rFonts w:ascii="Arial" w:eastAsia="Arial" w:hAnsi="Arial" w:cs="Arial"/>
        </w:rPr>
        <w:t xml:space="preserve"> implementation of </w:t>
      </w:r>
      <w:r>
        <w:rPr>
          <w:rFonts w:ascii="Arial" w:eastAsia="Arial" w:hAnsi="Arial" w:cs="Arial"/>
        </w:rPr>
        <w:t>JAX-RS)</w:t>
      </w:r>
      <w:r>
        <w:rPr>
          <w:rFonts w:ascii="Arial" w:eastAsia="Arial" w:hAnsi="Arial" w:cs="Arial"/>
        </w:rPr>
        <w:t>,</w:t>
      </w:r>
      <w:r w:rsidR="00825C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Relational</w:t>
      </w:r>
      <w:r w:rsidR="0052728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Database</w:t>
      </w:r>
      <w:r w:rsidR="0052728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Agent</w:t>
      </w:r>
      <w:r w:rsidR="00825C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 xml:space="preserve">Hibernate) </w:t>
      </w:r>
      <w:r>
        <w:rPr>
          <w:rFonts w:ascii="Arial" w:eastAsia="Arial" w:hAnsi="Arial" w:cs="Arial"/>
        </w:rPr>
        <w:t>and</w:t>
      </w:r>
      <w:r w:rsidR="00825C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Relational</w:t>
      </w:r>
      <w:r w:rsidR="00825C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Database (</w:t>
      </w:r>
      <w:r w:rsidR="00527285">
        <w:rPr>
          <w:rFonts w:ascii="Arial" w:eastAsia="Arial" w:hAnsi="Arial" w:cs="Arial"/>
        </w:rPr>
        <w:t>MySQL Server</w:t>
      </w:r>
      <w:r>
        <w:rPr>
          <w:rFonts w:ascii="Arial" w:eastAsia="Arial" w:hAnsi="Arial" w:cs="Arial"/>
        </w:rPr>
        <w:t>).</w:t>
      </w:r>
    </w:p>
    <w:p w:rsidR="00712E90" w:rsidRDefault="00712E90">
      <w:pPr>
        <w:spacing w:before="6" w:line="100" w:lineRule="exact"/>
        <w:rPr>
          <w:sz w:val="11"/>
          <w:szCs w:val="11"/>
        </w:rPr>
      </w:pPr>
    </w:p>
    <w:p w:rsidR="00712E90" w:rsidRDefault="00712E90">
      <w:pPr>
        <w:spacing w:line="200" w:lineRule="exact"/>
      </w:pPr>
    </w:p>
    <w:p w:rsidR="00712E90" w:rsidRDefault="008B3E7E">
      <w:pPr>
        <w:ind w:left="120" w:right="520"/>
        <w:jc w:val="both"/>
        <w:rPr>
          <w:rFonts w:ascii="Arial" w:eastAsia="Arial" w:hAnsi="Arial" w:cs="Arial"/>
        </w:rPr>
        <w:sectPr w:rsidR="00712E90" w:rsidSect="00103B36">
          <w:footerReference w:type="default" r:id="rId10"/>
          <w:pgSz w:w="11900" w:h="16840"/>
          <w:pgMar w:top="900" w:right="1080" w:bottom="280" w:left="1080" w:header="710" w:footer="1210" w:gutter="0"/>
          <w:pgNumType w:start="1"/>
          <w:cols w:space="720"/>
        </w:sectPr>
      </w:pPr>
      <w:r>
        <w:rPr>
          <w:rFonts w:ascii="Arial" w:eastAsia="Arial" w:hAnsi="Arial" w:cs="Arial"/>
        </w:rPr>
        <w:t>The document aims to present all the technologies used to creat</w:t>
      </w:r>
      <w:r>
        <w:rPr>
          <w:rFonts w:ascii="Arial" w:eastAsia="Arial" w:hAnsi="Arial" w:cs="Arial"/>
        </w:rPr>
        <w:t xml:space="preserve">e and implement the </w:t>
      </w:r>
      <w:r w:rsidR="00AB1FEC">
        <w:rPr>
          <w:rFonts w:ascii="Arial" w:eastAsia="Arial" w:hAnsi="Arial" w:cs="Arial"/>
        </w:rPr>
        <w:t>web application</w:t>
      </w:r>
      <w:r>
        <w:rPr>
          <w:rFonts w:ascii="Arial" w:eastAsia="Arial" w:hAnsi="Arial" w:cs="Arial"/>
        </w:rPr>
        <w:t>.</w:t>
      </w: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093214" w:rsidRDefault="00093214">
      <w:pPr>
        <w:spacing w:before="16"/>
        <w:ind w:left="2873" w:right="2883"/>
        <w:jc w:val="center"/>
        <w:rPr>
          <w:rFonts w:ascii="Arial" w:eastAsia="Arial" w:hAnsi="Arial" w:cs="Arial"/>
          <w:b/>
          <w:color w:val="434343"/>
          <w:sz w:val="36"/>
          <w:szCs w:val="36"/>
        </w:rPr>
      </w:pPr>
    </w:p>
    <w:p w:rsidR="00712E90" w:rsidRDefault="008B3E7E">
      <w:pPr>
        <w:spacing w:before="16"/>
        <w:ind w:left="2873" w:right="2883"/>
        <w:jc w:val="center"/>
        <w:rPr>
          <w:rFonts w:ascii="Arial" w:eastAsia="Arial" w:hAnsi="Arial" w:cs="Arial"/>
          <w:b/>
          <w:color w:val="434343"/>
          <w:sz w:val="36"/>
          <w:szCs w:val="36"/>
        </w:rPr>
      </w:pPr>
      <w:r>
        <w:rPr>
          <w:rFonts w:ascii="Arial" w:eastAsia="Arial" w:hAnsi="Arial" w:cs="Arial"/>
          <w:b/>
          <w:color w:val="434343"/>
          <w:sz w:val="36"/>
          <w:szCs w:val="36"/>
        </w:rPr>
        <w:t>TABLE OF CONTENTS</w:t>
      </w:r>
    </w:p>
    <w:p w:rsidR="00093214" w:rsidRDefault="00093214">
      <w:pPr>
        <w:spacing w:before="16"/>
        <w:ind w:left="2873" w:right="2883"/>
        <w:jc w:val="center"/>
        <w:rPr>
          <w:rFonts w:ascii="Arial" w:eastAsia="Arial" w:hAnsi="Arial" w:cs="Arial"/>
          <w:sz w:val="36"/>
          <w:szCs w:val="36"/>
        </w:rPr>
      </w:pPr>
    </w:p>
    <w:p w:rsidR="00712E90" w:rsidRDefault="00712E90">
      <w:pPr>
        <w:spacing w:line="200" w:lineRule="exact"/>
      </w:pPr>
    </w:p>
    <w:p w:rsidR="00712E90" w:rsidRDefault="00712E90">
      <w:pPr>
        <w:spacing w:before="16" w:line="260" w:lineRule="exact"/>
        <w:rPr>
          <w:sz w:val="26"/>
          <w:szCs w:val="26"/>
        </w:rPr>
      </w:pPr>
    </w:p>
    <w:p w:rsidR="00712E90" w:rsidRDefault="008B3E7E">
      <w:pPr>
        <w:ind w:left="105" w:right="14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Abstract….………………………………………………………………………………………………………</w:t>
      </w:r>
      <w:proofErr w:type="gramStart"/>
      <w:r>
        <w:rPr>
          <w:rFonts w:ascii="Arial" w:eastAsia="Arial" w:hAnsi="Arial" w:cs="Arial"/>
        </w:rPr>
        <w:t>…..</w:t>
      </w:r>
      <w:proofErr w:type="gramEnd"/>
      <w:r>
        <w:rPr>
          <w:rFonts w:ascii="Arial" w:eastAsia="Arial" w:hAnsi="Arial" w:cs="Arial"/>
        </w:rPr>
        <w:t>…2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05" w:right="11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Acknowledgement………………………………………………………………………………………………….…3</w:t>
      </w:r>
    </w:p>
    <w:p w:rsidR="00712E90" w:rsidRDefault="00712E90">
      <w:pPr>
        <w:spacing w:before="10" w:line="240" w:lineRule="exact"/>
        <w:rPr>
          <w:sz w:val="24"/>
          <w:szCs w:val="24"/>
        </w:rPr>
      </w:pPr>
    </w:p>
    <w:p w:rsidR="00712E90" w:rsidRDefault="008B3E7E">
      <w:pPr>
        <w:ind w:left="105" w:right="13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1.0 </w:t>
      </w:r>
      <w:r>
        <w:rPr>
          <w:rFonts w:ascii="Arial" w:eastAsia="Arial" w:hAnsi="Arial" w:cs="Arial"/>
        </w:rPr>
        <w:t>Introduction……………………………………………………………………………………………………</w:t>
      </w:r>
      <w:proofErr w:type="gramStart"/>
      <w:r>
        <w:rPr>
          <w:rFonts w:ascii="Arial" w:eastAsia="Arial" w:hAnsi="Arial" w:cs="Arial"/>
        </w:rPr>
        <w:t>…..</w:t>
      </w:r>
      <w:proofErr w:type="gramEnd"/>
      <w:r>
        <w:rPr>
          <w:rFonts w:ascii="Arial" w:eastAsia="Arial" w:hAnsi="Arial" w:cs="Arial"/>
        </w:rPr>
        <w:t>6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05" w:right="14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2.0 </w:t>
      </w:r>
      <w:r>
        <w:rPr>
          <w:rFonts w:ascii="Arial" w:eastAsia="Arial" w:hAnsi="Arial" w:cs="Arial"/>
        </w:rPr>
        <w:t>Description of Source Code…………………………………………………………………………………….6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2.1</w:t>
      </w:r>
      <w:r>
        <w:rPr>
          <w:rFonts w:ascii="Arial" w:eastAsia="Arial" w:hAnsi="Arial" w:cs="Arial"/>
        </w:rPr>
        <w:t xml:space="preserve"> Database Agent…………………………………………………………………………………………6</w:t>
      </w:r>
    </w:p>
    <w:p w:rsidR="00712E90" w:rsidRDefault="00712E90">
      <w:pPr>
        <w:spacing w:before="10" w:line="240" w:lineRule="exact"/>
        <w:rPr>
          <w:sz w:val="24"/>
          <w:szCs w:val="24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2.1.1 DAO Implemen</w:t>
      </w:r>
      <w:r>
        <w:rPr>
          <w:rFonts w:ascii="Arial" w:eastAsia="Arial" w:hAnsi="Arial" w:cs="Arial"/>
        </w:rPr>
        <w:t>tation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2.2</w:t>
      </w:r>
      <w:r>
        <w:rPr>
          <w:rFonts w:ascii="Arial" w:eastAsia="Arial" w:hAnsi="Arial" w:cs="Arial"/>
        </w:rPr>
        <w:t xml:space="preserve"> Product Catalog Service……………………………………………………………………………….7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2.2.1</w:t>
      </w:r>
      <w:r>
        <w:rPr>
          <w:rFonts w:ascii="Arial" w:eastAsia="Arial" w:hAnsi="Arial" w:cs="Arial"/>
        </w:rPr>
        <w:t xml:space="preserve"> API Layer</w:t>
      </w:r>
    </w:p>
    <w:p w:rsidR="00712E90" w:rsidRDefault="00712E90">
      <w:pPr>
        <w:spacing w:before="10" w:line="240" w:lineRule="exact"/>
        <w:rPr>
          <w:sz w:val="24"/>
          <w:szCs w:val="24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2.2.2</w:t>
      </w:r>
      <w:r>
        <w:rPr>
          <w:rFonts w:ascii="Arial" w:eastAsia="Arial" w:hAnsi="Arial" w:cs="Arial"/>
        </w:rPr>
        <w:t xml:space="preserve"> Business Layer Logic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2.2.3</w:t>
      </w:r>
      <w:r>
        <w:rPr>
          <w:rFonts w:ascii="Arial" w:eastAsia="Arial" w:hAnsi="Arial" w:cs="Arial"/>
        </w:rPr>
        <w:t xml:space="preserve"> DAO Layer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2.3</w:t>
      </w:r>
      <w:r>
        <w:rPr>
          <w:rFonts w:ascii="Arial" w:eastAsia="Arial" w:hAnsi="Arial" w:cs="Arial"/>
        </w:rPr>
        <w:t xml:space="preserve"> Order Process Service………………………………………………………………………………….8</w:t>
      </w:r>
    </w:p>
    <w:p w:rsidR="00712E90" w:rsidRDefault="00712E90">
      <w:pPr>
        <w:spacing w:before="10" w:line="240" w:lineRule="exact"/>
        <w:rPr>
          <w:sz w:val="24"/>
          <w:szCs w:val="24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2.3.1</w:t>
      </w:r>
      <w:r>
        <w:rPr>
          <w:rFonts w:ascii="Arial" w:eastAsia="Arial" w:hAnsi="Arial" w:cs="Arial"/>
        </w:rPr>
        <w:t xml:space="preserve"> API Layer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2.3.2</w:t>
      </w:r>
      <w:r>
        <w:rPr>
          <w:rFonts w:ascii="Arial" w:eastAsia="Arial" w:hAnsi="Arial" w:cs="Arial"/>
        </w:rPr>
        <w:t xml:space="preserve"> Business Layer Logic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2.3.3</w:t>
      </w:r>
      <w:r>
        <w:rPr>
          <w:rFonts w:ascii="Arial" w:eastAsia="Arial" w:hAnsi="Arial" w:cs="Arial"/>
        </w:rPr>
        <w:t xml:space="preserve"> DAO Layer</w:t>
      </w:r>
    </w:p>
    <w:p w:rsidR="00712E90" w:rsidRDefault="00712E90">
      <w:pPr>
        <w:spacing w:before="10" w:line="240" w:lineRule="exact"/>
        <w:rPr>
          <w:sz w:val="24"/>
          <w:szCs w:val="24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2.4</w:t>
      </w:r>
      <w:r>
        <w:rPr>
          <w:rFonts w:ascii="Arial" w:eastAsia="Arial" w:hAnsi="Arial" w:cs="Arial"/>
        </w:rPr>
        <w:t xml:space="preserve"> Main Web Service……………………………………………………………………………………….8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2.4.1</w:t>
      </w:r>
      <w:r>
        <w:rPr>
          <w:rFonts w:ascii="Arial" w:eastAsia="Arial" w:hAnsi="Arial" w:cs="Arial"/>
        </w:rPr>
        <w:t xml:space="preserve"> User Interface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2.4.2</w:t>
      </w:r>
      <w:r>
        <w:rPr>
          <w:rFonts w:ascii="Arial" w:eastAsia="Arial" w:hAnsi="Arial" w:cs="Arial"/>
        </w:rPr>
        <w:t xml:space="preserve"> Controller</w:t>
      </w:r>
    </w:p>
    <w:p w:rsidR="00712E90" w:rsidRDefault="00712E90">
      <w:pPr>
        <w:spacing w:before="10" w:line="240" w:lineRule="exact"/>
        <w:rPr>
          <w:sz w:val="24"/>
          <w:szCs w:val="24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2.4.3</w:t>
      </w:r>
      <w:r>
        <w:rPr>
          <w:rFonts w:ascii="Arial" w:eastAsia="Arial" w:hAnsi="Arial" w:cs="Arial"/>
        </w:rPr>
        <w:t xml:space="preserve"> Business Layer Logic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05" w:right="126"/>
        <w:jc w:val="center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3.0</w:t>
      </w:r>
      <w:r>
        <w:rPr>
          <w:rFonts w:ascii="Arial" w:eastAsia="Arial" w:hAnsi="Arial" w:cs="Arial"/>
        </w:rPr>
        <w:t xml:space="preserve"> Design Description…………………………………………………………………………………</w:t>
      </w:r>
      <w:proofErr w:type="gramStart"/>
      <w:r>
        <w:rPr>
          <w:rFonts w:ascii="Arial" w:eastAsia="Arial" w:hAnsi="Arial" w:cs="Arial"/>
        </w:rPr>
        <w:t>….…..</w:t>
      </w:r>
      <w:proofErr w:type="gramEnd"/>
      <w:r>
        <w:rPr>
          <w:rFonts w:ascii="Arial" w:eastAsia="Arial" w:hAnsi="Arial" w:cs="Arial"/>
        </w:rPr>
        <w:t>……11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3.1</w:t>
      </w:r>
      <w:r>
        <w:rPr>
          <w:rFonts w:ascii="Arial" w:eastAsia="Arial" w:hAnsi="Arial" w:cs="Arial"/>
        </w:rPr>
        <w:t xml:space="preserve"> Use Cases</w:t>
      </w:r>
    </w:p>
    <w:p w:rsidR="00712E90" w:rsidRDefault="00712E90">
      <w:pPr>
        <w:spacing w:before="10" w:line="240" w:lineRule="exact"/>
        <w:rPr>
          <w:sz w:val="24"/>
          <w:szCs w:val="24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3.2</w:t>
      </w:r>
      <w:r>
        <w:rPr>
          <w:rFonts w:ascii="Arial" w:eastAsia="Arial" w:hAnsi="Arial" w:cs="Arial"/>
        </w:rPr>
        <w:t xml:space="preserve"> Use Case Diagram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3.3</w:t>
      </w:r>
      <w:r>
        <w:rPr>
          <w:rFonts w:ascii="Arial" w:eastAsia="Arial" w:hAnsi="Arial" w:cs="Arial"/>
        </w:rPr>
        <w:t xml:space="preserve"> Sequence Diagram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3.4</w:t>
      </w:r>
      <w:r>
        <w:rPr>
          <w:rFonts w:ascii="Arial" w:eastAsia="Arial" w:hAnsi="Arial" w:cs="Arial"/>
        </w:rPr>
        <w:t xml:space="preserve"> Clas</w:t>
      </w:r>
      <w:r>
        <w:rPr>
          <w:rFonts w:ascii="Arial" w:eastAsia="Arial" w:hAnsi="Arial" w:cs="Arial"/>
        </w:rPr>
        <w:t>s Diagram</w:t>
      </w:r>
    </w:p>
    <w:p w:rsidR="00712E90" w:rsidRDefault="00712E90">
      <w:pPr>
        <w:spacing w:before="10" w:line="240" w:lineRule="exact"/>
        <w:rPr>
          <w:sz w:val="24"/>
          <w:szCs w:val="24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 w:rsidRPr="00093214">
        <w:rPr>
          <w:rFonts w:ascii="Arial" w:eastAsia="Arial" w:hAnsi="Arial" w:cs="Arial"/>
          <w:b/>
        </w:rPr>
        <w:t>3.5</w:t>
      </w:r>
      <w:r>
        <w:rPr>
          <w:rFonts w:ascii="Arial" w:eastAsia="Arial" w:hAnsi="Arial" w:cs="Arial"/>
        </w:rPr>
        <w:t xml:space="preserve"> UML Diagrams</w:t>
      </w:r>
    </w:p>
    <w:p w:rsidR="00712E90" w:rsidRDefault="00712E90">
      <w:pPr>
        <w:spacing w:before="10" w:line="220" w:lineRule="exact"/>
        <w:rPr>
          <w:sz w:val="22"/>
          <w:szCs w:val="22"/>
        </w:rPr>
      </w:pPr>
    </w:p>
    <w:p w:rsidR="00712E90" w:rsidRDefault="008B3E7E">
      <w:pPr>
        <w:ind w:left="105" w:right="118"/>
        <w:jc w:val="center"/>
        <w:rPr>
          <w:rFonts w:ascii="Arial" w:eastAsia="Arial" w:hAnsi="Arial" w:cs="Arial"/>
        </w:rPr>
        <w:sectPr w:rsidR="00712E90">
          <w:footerReference w:type="default" r:id="rId11"/>
          <w:pgSz w:w="11900" w:h="16840"/>
          <w:pgMar w:top="900" w:right="1060" w:bottom="280" w:left="1060" w:header="710" w:footer="1210" w:gutter="0"/>
          <w:cols w:space="720"/>
        </w:sectPr>
      </w:pPr>
      <w:r w:rsidRPr="00093214">
        <w:rPr>
          <w:rFonts w:ascii="Arial" w:eastAsia="Arial" w:hAnsi="Arial" w:cs="Arial"/>
          <w:b/>
        </w:rPr>
        <w:t>4.0</w:t>
      </w:r>
      <w:r>
        <w:rPr>
          <w:rFonts w:ascii="Arial" w:eastAsia="Arial" w:hAnsi="Arial" w:cs="Arial"/>
        </w:rPr>
        <w:t xml:space="preserve"> Application Features Description…………………………………………………………………………</w:t>
      </w:r>
      <w:proofErr w:type="gramStart"/>
      <w:r>
        <w:rPr>
          <w:rFonts w:ascii="Arial" w:eastAsia="Arial" w:hAnsi="Arial" w:cs="Arial"/>
        </w:rPr>
        <w:t>…..</w:t>
      </w:r>
      <w:proofErr w:type="gramEnd"/>
      <w:r>
        <w:rPr>
          <w:rFonts w:ascii="Arial" w:eastAsia="Arial" w:hAnsi="Arial" w:cs="Arial"/>
        </w:rPr>
        <w:t>15</w:t>
      </w:r>
    </w:p>
    <w:p w:rsidR="00712E90" w:rsidRDefault="00712E90">
      <w:pPr>
        <w:spacing w:before="6" w:line="180" w:lineRule="exact"/>
        <w:rPr>
          <w:sz w:val="18"/>
          <w:szCs w:val="18"/>
        </w:rPr>
      </w:pPr>
    </w:p>
    <w:p w:rsidR="00712E90" w:rsidRDefault="00712E90">
      <w:pPr>
        <w:spacing w:line="200" w:lineRule="exact"/>
      </w:pPr>
    </w:p>
    <w:p w:rsidR="00825C46" w:rsidRDefault="00825C46">
      <w:pPr>
        <w:spacing w:line="200" w:lineRule="exact"/>
      </w:pPr>
    </w:p>
    <w:p w:rsidR="00712E90" w:rsidRDefault="008B3E7E">
      <w:pPr>
        <w:spacing w:before="36"/>
        <w:ind w:left="140"/>
        <w:rPr>
          <w:rFonts w:ascii="Arial" w:eastAsia="Arial" w:hAnsi="Arial" w:cs="Arial"/>
        </w:rPr>
        <w:sectPr w:rsidR="00712E90">
          <w:footerReference w:type="default" r:id="rId12"/>
          <w:pgSz w:w="11900" w:h="16840"/>
          <w:pgMar w:top="900" w:right="1060" w:bottom="280" w:left="1060" w:header="710" w:footer="1210" w:gutter="0"/>
          <w:cols w:space="720"/>
        </w:sectPr>
      </w:pPr>
      <w:r w:rsidRPr="00093214">
        <w:rPr>
          <w:rFonts w:ascii="Arial" w:eastAsia="Arial" w:hAnsi="Arial" w:cs="Arial"/>
          <w:b/>
        </w:rPr>
        <w:t>5.0</w:t>
      </w:r>
      <w:r>
        <w:rPr>
          <w:rFonts w:ascii="Arial" w:eastAsia="Arial" w:hAnsi="Arial" w:cs="Arial"/>
        </w:rPr>
        <w:t xml:space="preserve"> Members’ Contributions…………………………………………………………………………………….…19</w:t>
      </w: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before="1" w:line="200" w:lineRule="exact"/>
      </w:pPr>
    </w:p>
    <w:p w:rsidR="00712E90" w:rsidRDefault="008B3E7E">
      <w:pPr>
        <w:spacing w:before="26"/>
        <w:ind w:left="140" w:right="750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7406C"/>
          <w:sz w:val="28"/>
          <w:szCs w:val="28"/>
        </w:rPr>
        <w:t>1.0 Introduction</w:t>
      </w:r>
    </w:p>
    <w:p w:rsidR="00712E90" w:rsidRDefault="00712E90">
      <w:pPr>
        <w:spacing w:before="3" w:line="140" w:lineRule="exact"/>
        <w:rPr>
          <w:sz w:val="15"/>
          <w:szCs w:val="15"/>
        </w:rPr>
      </w:pPr>
    </w:p>
    <w:p w:rsidR="00712E90" w:rsidRDefault="008B3E7E">
      <w:pPr>
        <w:ind w:left="140" w:right="139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objective of this project</w:t>
      </w:r>
      <w:r w:rsidR="00AB1FEC">
        <w:rPr>
          <w:rFonts w:ascii="Arial" w:eastAsia="Arial" w:hAnsi="Arial" w:cs="Arial"/>
        </w:rPr>
        <w:t xml:space="preserve"> is</w:t>
      </w:r>
      <w:r>
        <w:rPr>
          <w:rFonts w:ascii="Arial" w:eastAsia="Arial" w:hAnsi="Arial" w:cs="Arial"/>
        </w:rPr>
        <w:t xml:space="preserve"> to develop a</w:t>
      </w:r>
      <w:r w:rsidR="00AB1FEC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E</w:t>
      </w:r>
      <w:r w:rsidR="00AB1FEC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commerce Web Application based Book</w:t>
      </w:r>
      <w:r w:rsidR="00AB1FE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Store.</w:t>
      </w:r>
    </w:p>
    <w:p w:rsidR="00712E90" w:rsidRDefault="008B3E7E">
      <w:pPr>
        <w:spacing w:before="70" w:line="326" w:lineRule="auto"/>
        <w:ind w:left="140" w:right="1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</w:t>
      </w:r>
      <w:r w:rsidR="00AB1FEC">
        <w:rPr>
          <w:rFonts w:ascii="Arial" w:eastAsia="Arial" w:hAnsi="Arial" w:cs="Arial"/>
        </w:rPr>
        <w:t>is web application</w:t>
      </w:r>
      <w:r>
        <w:rPr>
          <w:rFonts w:ascii="Arial" w:eastAsia="Arial" w:hAnsi="Arial" w:cs="Arial"/>
        </w:rPr>
        <w:t xml:space="preserve">, the user can browse through the catalog and select the products of their interest. These items get collected in the shopping cart. </w:t>
      </w:r>
      <w:r w:rsidR="00AB1FEC">
        <w:rPr>
          <w:rFonts w:ascii="Arial" w:eastAsia="Arial" w:hAnsi="Arial" w:cs="Arial"/>
        </w:rPr>
        <w:t>Subsequently, the</w:t>
      </w:r>
      <w:r>
        <w:rPr>
          <w:rFonts w:ascii="Arial" w:eastAsia="Arial" w:hAnsi="Arial" w:cs="Arial"/>
        </w:rPr>
        <w:t xml:space="preserve"> custom</w:t>
      </w:r>
      <w:r>
        <w:rPr>
          <w:rFonts w:ascii="Arial" w:eastAsia="Arial" w:hAnsi="Arial" w:cs="Arial"/>
        </w:rPr>
        <w:t xml:space="preserve">er </w:t>
      </w:r>
      <w:r w:rsidR="00AB1FEC">
        <w:rPr>
          <w:rFonts w:ascii="Arial" w:eastAsia="Arial" w:hAnsi="Arial" w:cs="Arial"/>
        </w:rPr>
        <w:t xml:space="preserve">does the </w:t>
      </w:r>
      <w:r>
        <w:rPr>
          <w:rFonts w:ascii="Arial" w:eastAsia="Arial" w:hAnsi="Arial" w:cs="Arial"/>
        </w:rPr>
        <w:t>registration/signup</w:t>
      </w:r>
      <w:r w:rsidR="00AB1FEC">
        <w:rPr>
          <w:rFonts w:ascii="Arial" w:eastAsia="Arial" w:hAnsi="Arial" w:cs="Arial"/>
        </w:rPr>
        <w:t xml:space="preserve"> and</w:t>
      </w:r>
      <w:r>
        <w:rPr>
          <w:rFonts w:ascii="Arial" w:eastAsia="Arial" w:hAnsi="Arial" w:cs="Arial"/>
        </w:rPr>
        <w:t xml:space="preserve"> the</w:t>
      </w:r>
      <w:r w:rsidR="00AB1FEC">
        <w:rPr>
          <w:rFonts w:ascii="Arial" w:eastAsia="Arial" w:hAnsi="Arial" w:cs="Arial"/>
        </w:rPr>
        <w:t xml:space="preserve">n the </w:t>
      </w:r>
      <w:r>
        <w:rPr>
          <w:rFonts w:ascii="Arial" w:eastAsia="Arial" w:hAnsi="Arial" w:cs="Arial"/>
        </w:rPr>
        <w:t xml:space="preserve">order is presented for confirmation with an option to modify the billing and shipping addresses. Finally, the payment information is </w:t>
      </w:r>
      <w:proofErr w:type="gramStart"/>
      <w:r w:rsidR="00AB1FEC">
        <w:rPr>
          <w:rFonts w:ascii="Arial" w:eastAsia="Arial" w:hAnsi="Arial" w:cs="Arial"/>
        </w:rPr>
        <w:t>entered</w:t>
      </w:r>
      <w:proofErr w:type="gramEnd"/>
      <w:r>
        <w:rPr>
          <w:rFonts w:ascii="Arial" w:eastAsia="Arial" w:hAnsi="Arial" w:cs="Arial"/>
        </w:rPr>
        <w:t xml:space="preserve"> and the order is placed.</w:t>
      </w:r>
    </w:p>
    <w:p w:rsidR="00712E90" w:rsidRDefault="00712E90">
      <w:pPr>
        <w:spacing w:before="4" w:line="180" w:lineRule="exact"/>
        <w:rPr>
          <w:sz w:val="19"/>
          <w:szCs w:val="19"/>
        </w:rPr>
      </w:pPr>
    </w:p>
    <w:p w:rsidR="00712E90" w:rsidRDefault="008B3E7E">
      <w:pPr>
        <w:ind w:left="140" w:right="543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7406C"/>
          <w:sz w:val="28"/>
          <w:szCs w:val="28"/>
        </w:rPr>
        <w:t>2.0 Description of Source Code</w:t>
      </w:r>
    </w:p>
    <w:p w:rsidR="00712E90" w:rsidRDefault="00712E90">
      <w:pPr>
        <w:spacing w:before="16" w:line="240" w:lineRule="exact"/>
        <w:rPr>
          <w:sz w:val="24"/>
          <w:szCs w:val="24"/>
        </w:rPr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2.1 Database Agent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ind w:left="8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database agent acts </w:t>
      </w:r>
      <w:r w:rsidR="00722B43">
        <w:rPr>
          <w:rFonts w:ascii="Arial" w:eastAsia="Arial" w:hAnsi="Arial" w:cs="Arial"/>
        </w:rPr>
        <w:t>as an</w:t>
      </w:r>
      <w:r>
        <w:rPr>
          <w:rFonts w:ascii="Arial" w:eastAsia="Arial" w:hAnsi="Arial" w:cs="Arial"/>
        </w:rPr>
        <w:t xml:space="preserve"> </w:t>
      </w:r>
      <w:r w:rsidR="00722B43">
        <w:rPr>
          <w:rFonts w:ascii="Arial" w:eastAsia="Arial" w:hAnsi="Arial" w:cs="Arial"/>
        </w:rPr>
        <w:t>interface</w:t>
      </w:r>
      <w:r>
        <w:rPr>
          <w:rFonts w:ascii="Arial" w:eastAsia="Arial" w:hAnsi="Arial" w:cs="Arial"/>
        </w:rPr>
        <w:t xml:space="preserve"> between </w:t>
      </w:r>
      <w:r w:rsidR="008B4D8A">
        <w:rPr>
          <w:rFonts w:ascii="Arial" w:eastAsia="Arial" w:hAnsi="Arial" w:cs="Arial"/>
        </w:rPr>
        <w:t xml:space="preserve">web </w:t>
      </w:r>
      <w:r>
        <w:rPr>
          <w:rFonts w:ascii="Arial" w:eastAsia="Arial" w:hAnsi="Arial" w:cs="Arial"/>
        </w:rPr>
        <w:t>service and the database.</w:t>
      </w:r>
    </w:p>
    <w:p w:rsidR="00712E90" w:rsidRDefault="00712E90">
      <w:pPr>
        <w:spacing w:before="3" w:line="120" w:lineRule="exact"/>
        <w:rPr>
          <w:sz w:val="13"/>
          <w:szCs w:val="13"/>
        </w:rPr>
      </w:pPr>
    </w:p>
    <w:p w:rsidR="00712E90" w:rsidRDefault="00712E90">
      <w:pPr>
        <w:spacing w:line="200" w:lineRule="exact"/>
      </w:pPr>
    </w:p>
    <w:p w:rsidR="00712E90" w:rsidRDefault="008B3E7E">
      <w:pPr>
        <w:ind w:left="1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2.1.1 DAO Interface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 w:rsidP="00825C46">
      <w:pPr>
        <w:spacing w:line="323" w:lineRule="auto"/>
        <w:ind w:left="1580" w:right="1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DAO</w:t>
      </w:r>
      <w:r>
        <w:rPr>
          <w:rFonts w:ascii="Arial" w:eastAsia="Arial" w:hAnsi="Arial" w:cs="Arial"/>
        </w:rPr>
        <w:t xml:space="preserve"> Interface </w:t>
      </w:r>
      <w:r w:rsidR="00722B43">
        <w:rPr>
          <w:rFonts w:ascii="Arial" w:eastAsia="Arial" w:hAnsi="Arial" w:cs="Arial"/>
        </w:rPr>
        <w:t>consists of all the</w:t>
      </w:r>
      <w:r>
        <w:rPr>
          <w:rFonts w:ascii="Arial" w:eastAsia="Arial" w:hAnsi="Arial" w:cs="Arial"/>
        </w:rPr>
        <w:t xml:space="preserve"> </w:t>
      </w:r>
      <w:r w:rsidR="008B4D8A">
        <w:rPr>
          <w:rFonts w:ascii="Arial" w:eastAsia="Arial" w:hAnsi="Arial" w:cs="Arial"/>
        </w:rPr>
        <w:t xml:space="preserve">methods that </w:t>
      </w:r>
      <w:proofErr w:type="gramStart"/>
      <w:r>
        <w:rPr>
          <w:rFonts w:ascii="Arial" w:eastAsia="Arial" w:hAnsi="Arial" w:cs="Arial"/>
        </w:rPr>
        <w:t>are  implemented</w:t>
      </w:r>
      <w:proofErr w:type="gramEnd"/>
      <w:r>
        <w:rPr>
          <w:rFonts w:ascii="Arial" w:eastAsia="Arial" w:hAnsi="Arial" w:cs="Arial"/>
        </w:rPr>
        <w:t xml:space="preserve">  in  the  DAO</w:t>
      </w:r>
      <w:r>
        <w:rPr>
          <w:rFonts w:ascii="Arial" w:eastAsia="Arial" w:hAnsi="Arial" w:cs="Arial"/>
        </w:rPr>
        <w:t xml:space="preserve"> Implementation.  </w:t>
      </w:r>
      <w:r w:rsidR="00722B43">
        <w:rPr>
          <w:rFonts w:ascii="Arial" w:eastAsia="Arial" w:hAnsi="Arial" w:cs="Arial"/>
        </w:rPr>
        <w:t xml:space="preserve">All the methods </w:t>
      </w:r>
      <w:proofErr w:type="gramStart"/>
      <w:r w:rsidR="00722B43">
        <w:rPr>
          <w:rFonts w:ascii="Arial" w:eastAsia="Arial" w:hAnsi="Arial" w:cs="Arial"/>
        </w:rPr>
        <w:t>being</w:t>
      </w:r>
      <w:r>
        <w:rPr>
          <w:rFonts w:ascii="Arial" w:eastAsia="Arial" w:hAnsi="Arial" w:cs="Arial"/>
        </w:rPr>
        <w:t xml:space="preserve">  used</w:t>
      </w:r>
      <w:proofErr w:type="gramEnd"/>
      <w:r>
        <w:rPr>
          <w:rFonts w:ascii="Arial" w:eastAsia="Arial" w:hAnsi="Arial" w:cs="Arial"/>
        </w:rPr>
        <w:t xml:space="preserve">  in  implementation  must  be  declared  in interface.</w:t>
      </w:r>
    </w:p>
    <w:p w:rsidR="00712E90" w:rsidRDefault="008B3E7E">
      <w:pPr>
        <w:spacing w:line="240" w:lineRule="exact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1"/>
        </w:rPr>
        <w:t xml:space="preserve">๏ </w:t>
      </w:r>
      <w:r>
        <w:rPr>
          <w:rFonts w:ascii="Arial" w:eastAsia="Arial" w:hAnsi="Arial" w:cs="Arial"/>
          <w:b/>
          <w:color w:val="000000"/>
          <w:position w:val="1"/>
        </w:rPr>
        <w:t>persist(entity)</w:t>
      </w:r>
    </w:p>
    <w:p w:rsidR="00712E90" w:rsidRDefault="008B3E7E">
      <w:pPr>
        <w:spacing w:before="69"/>
        <w:ind w:left="19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r>
        <w:rPr>
          <w:rFonts w:ascii="Arial" w:eastAsia="Arial" w:hAnsi="Arial" w:cs="Arial"/>
          <w:b/>
          <w:color w:val="000000"/>
        </w:rPr>
        <w:t>update(entity)</w:t>
      </w:r>
    </w:p>
    <w:p w:rsidR="00712E90" w:rsidRDefault="008B3E7E">
      <w:pPr>
        <w:spacing w:before="69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findEntity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id, type)</w:t>
      </w:r>
    </w:p>
    <w:p w:rsidR="00712E90" w:rsidRDefault="008B3E7E">
      <w:pPr>
        <w:spacing w:before="69"/>
        <w:ind w:left="19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findAll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hql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:rsidR="00712E90" w:rsidRDefault="008B3E7E">
      <w:pPr>
        <w:spacing w:before="69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findAllWithCondition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proofErr w:type="gramEnd"/>
      <w:r>
        <w:rPr>
          <w:rFonts w:ascii="Arial" w:eastAsia="Arial" w:hAnsi="Arial" w:cs="Arial"/>
          <w:b/>
          <w:color w:val="000000"/>
        </w:rPr>
        <w:t>hql</w:t>
      </w:r>
      <w:proofErr w:type="spellEnd"/>
      <w:r>
        <w:rPr>
          <w:rFonts w:ascii="Arial" w:eastAsia="Arial" w:hAnsi="Arial" w:cs="Arial"/>
          <w:b/>
          <w:color w:val="000000"/>
        </w:rPr>
        <w:t>, map)</w:t>
      </w:r>
    </w:p>
    <w:p w:rsidR="00712E90" w:rsidRDefault="008B3E7E">
      <w:pPr>
        <w:spacing w:before="69"/>
        <w:ind w:left="19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openCurrentSession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)</w:t>
      </w:r>
    </w:p>
    <w:p w:rsidR="00712E90" w:rsidRDefault="008B3E7E">
      <w:pPr>
        <w:spacing w:before="69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openCurrentSessionwithTransaction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)</w:t>
      </w:r>
    </w:p>
    <w:p w:rsidR="00712E90" w:rsidRDefault="008B3E7E">
      <w:pPr>
        <w:spacing w:before="69"/>
        <w:ind w:left="19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closeCurrentSessionwithTransaction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)</w:t>
      </w:r>
    </w:p>
    <w:p w:rsidR="00712E90" w:rsidRDefault="008B3E7E">
      <w:pPr>
        <w:spacing w:before="69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closeCurrentSession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)</w:t>
      </w:r>
    </w:p>
    <w:p w:rsidR="00712E90" w:rsidRDefault="00712E90">
      <w:pPr>
        <w:spacing w:before="2" w:line="100" w:lineRule="exact"/>
        <w:rPr>
          <w:sz w:val="11"/>
          <w:szCs w:val="11"/>
        </w:rPr>
      </w:pPr>
    </w:p>
    <w:p w:rsidR="00712E90" w:rsidRDefault="00712E90">
      <w:pPr>
        <w:spacing w:line="200" w:lineRule="exact"/>
      </w:pPr>
    </w:p>
    <w:p w:rsidR="00712E90" w:rsidRDefault="008B3E7E">
      <w:pPr>
        <w:ind w:left="15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2.1.2 DAO Implementation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19" w:lineRule="auto"/>
        <w:ind w:left="1580" w:right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use hibernate implementation for DAO. Hibernate is an object-relational mapping library for Java, that provides a framework</w:t>
      </w:r>
      <w:r>
        <w:rPr>
          <w:rFonts w:ascii="Arial" w:eastAsia="Arial" w:hAnsi="Arial" w:cs="Arial"/>
        </w:rPr>
        <w:t xml:space="preserve"> for mapping an object-oriented domain model to a traditional relational database. All the methods </w:t>
      </w:r>
      <w:r w:rsidR="00AF4D2A">
        <w:rPr>
          <w:rFonts w:ascii="Arial" w:eastAsia="Arial" w:hAnsi="Arial" w:cs="Arial"/>
        </w:rPr>
        <w:t>declared</w:t>
      </w:r>
      <w:r>
        <w:rPr>
          <w:rFonts w:ascii="Arial" w:eastAsia="Arial" w:hAnsi="Arial" w:cs="Arial"/>
        </w:rPr>
        <w:t xml:space="preserve"> in the interface are implemented in the DAO Implementation.</w:t>
      </w:r>
    </w:p>
    <w:p w:rsidR="00712E90" w:rsidRDefault="008B3E7E">
      <w:pPr>
        <w:spacing w:before="15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r>
        <w:rPr>
          <w:rFonts w:ascii="Arial" w:eastAsia="Arial" w:hAnsi="Arial" w:cs="Arial"/>
          <w:b/>
          <w:color w:val="000000"/>
        </w:rPr>
        <w:t xml:space="preserve">persist(entity): </w:t>
      </w:r>
      <w:r>
        <w:rPr>
          <w:rFonts w:ascii="Arial" w:eastAsia="Arial" w:hAnsi="Arial" w:cs="Arial"/>
          <w:color w:val="000000"/>
        </w:rPr>
        <w:t>This method saves/persists the entity into the database.</w:t>
      </w:r>
    </w:p>
    <w:p w:rsidR="00712E90" w:rsidRDefault="008B3E7E">
      <w:pPr>
        <w:spacing w:before="49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r>
        <w:rPr>
          <w:rFonts w:ascii="Arial" w:eastAsia="Arial" w:hAnsi="Arial" w:cs="Arial"/>
          <w:b/>
          <w:color w:val="000000"/>
        </w:rPr>
        <w:t xml:space="preserve">update(entity): </w:t>
      </w:r>
      <w:r>
        <w:rPr>
          <w:rFonts w:ascii="Arial" w:eastAsia="Arial" w:hAnsi="Arial" w:cs="Arial"/>
          <w:color w:val="000000"/>
        </w:rPr>
        <w:t>This method updates the entity into the database.</w:t>
      </w:r>
    </w:p>
    <w:p w:rsidR="00712E90" w:rsidRDefault="008B3E7E">
      <w:pPr>
        <w:spacing w:before="69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findAll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hql</w:t>
      </w:r>
      <w:proofErr w:type="spellEnd"/>
      <w:r>
        <w:rPr>
          <w:rFonts w:ascii="Arial" w:eastAsia="Arial" w:hAnsi="Arial" w:cs="Arial"/>
          <w:b/>
          <w:color w:val="000000"/>
        </w:rPr>
        <w:t xml:space="preserve">): </w:t>
      </w:r>
      <w:r>
        <w:rPr>
          <w:rFonts w:ascii="Arial" w:eastAsia="Arial" w:hAnsi="Arial" w:cs="Arial"/>
          <w:color w:val="000000"/>
        </w:rPr>
        <w:t>This method finds/displays all the contents from the database.</w:t>
      </w:r>
    </w:p>
    <w:p w:rsidR="00712E90" w:rsidRDefault="008B3E7E">
      <w:pPr>
        <w:spacing w:before="49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findEntity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id, type): </w:t>
      </w:r>
      <w:r>
        <w:rPr>
          <w:rFonts w:ascii="Arial" w:eastAsia="Arial" w:hAnsi="Arial" w:cs="Arial"/>
          <w:color w:val="000000"/>
        </w:rPr>
        <w:t>This method finds the entity with the specific id type.</w:t>
      </w:r>
    </w:p>
    <w:p w:rsidR="00712E90" w:rsidRDefault="008B3E7E">
      <w:pPr>
        <w:spacing w:before="69" w:line="287" w:lineRule="auto"/>
        <w:ind w:left="2120" w:right="106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findAllWithCondition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proofErr w:type="gramEnd"/>
      <w:r>
        <w:rPr>
          <w:rFonts w:ascii="Arial" w:eastAsia="Arial" w:hAnsi="Arial" w:cs="Arial"/>
          <w:b/>
          <w:color w:val="000000"/>
        </w:rPr>
        <w:t>hql</w:t>
      </w:r>
      <w:proofErr w:type="spellEnd"/>
      <w:r>
        <w:rPr>
          <w:rFonts w:ascii="Arial" w:eastAsia="Arial" w:hAnsi="Arial" w:cs="Arial"/>
          <w:b/>
          <w:color w:val="000000"/>
        </w:rPr>
        <w:t xml:space="preserve">,  map):  </w:t>
      </w:r>
      <w:r>
        <w:rPr>
          <w:rFonts w:ascii="Arial" w:eastAsia="Arial" w:hAnsi="Arial" w:cs="Arial"/>
          <w:color w:val="000000"/>
        </w:rPr>
        <w:t>This  method  finds  the  entities  with  the  input conditions from the database.</w:t>
      </w:r>
    </w:p>
    <w:p w:rsidR="00712E90" w:rsidRDefault="008B3E7E">
      <w:pPr>
        <w:spacing w:before="46"/>
        <w:ind w:left="1900"/>
        <w:rPr>
          <w:rFonts w:ascii="Arial" w:eastAsia="Arial" w:hAnsi="Arial" w:cs="Arial"/>
        </w:rPr>
        <w:sectPr w:rsidR="00712E90">
          <w:pgSz w:w="11900" w:h="16840"/>
          <w:pgMar w:top="900" w:right="1060" w:bottom="280" w:left="1060" w:header="710" w:footer="1210" w:gutter="0"/>
          <w:cols w:space="720"/>
        </w:sect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openCurrentSession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): </w:t>
      </w:r>
      <w:r>
        <w:rPr>
          <w:rFonts w:ascii="Arial" w:eastAsia="Arial" w:hAnsi="Arial" w:cs="Arial"/>
          <w:color w:val="000000"/>
        </w:rPr>
        <w:t>This method gets the session from the session factory.</w:t>
      </w:r>
    </w:p>
    <w:p w:rsidR="00712E90" w:rsidRDefault="00712E90">
      <w:pPr>
        <w:spacing w:before="5" w:line="180" w:lineRule="exact"/>
        <w:rPr>
          <w:sz w:val="18"/>
          <w:szCs w:val="18"/>
        </w:rPr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8B3E7E">
      <w:pPr>
        <w:spacing w:before="37" w:line="311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openCurrentSessionwithTransactio</w:t>
      </w:r>
      <w:r>
        <w:rPr>
          <w:rFonts w:ascii="Arial" w:eastAsia="Arial" w:hAnsi="Arial" w:cs="Arial"/>
          <w:b/>
          <w:color w:val="000000"/>
        </w:rPr>
        <w:t>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):  </w:t>
      </w:r>
      <w:r>
        <w:rPr>
          <w:rFonts w:ascii="Arial" w:eastAsia="Arial" w:hAnsi="Arial" w:cs="Arial"/>
          <w:color w:val="000000"/>
        </w:rPr>
        <w:t xml:space="preserve">This  method  gets  the  session  from session factory </w:t>
      </w:r>
      <w:r w:rsidR="00AF1155"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color w:val="000000"/>
        </w:rPr>
        <w:t xml:space="preserve"> opens a new transaction.</w:t>
      </w:r>
    </w:p>
    <w:p w:rsidR="00712E90" w:rsidRDefault="008B3E7E">
      <w:pPr>
        <w:spacing w:before="23" w:line="311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closeCurrentSessionwithTransaction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):  </w:t>
      </w:r>
      <w:r>
        <w:rPr>
          <w:rFonts w:ascii="Arial" w:eastAsia="Arial" w:hAnsi="Arial" w:cs="Arial"/>
          <w:color w:val="000000"/>
        </w:rPr>
        <w:t>This  method  closes  the  session  after committing the transaction.</w:t>
      </w:r>
    </w:p>
    <w:p w:rsidR="00712E90" w:rsidRDefault="008B3E7E">
      <w:pPr>
        <w:spacing w:before="23"/>
        <w:ind w:left="19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closeCurrentSession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): </w:t>
      </w:r>
      <w:r>
        <w:rPr>
          <w:rFonts w:ascii="Arial" w:eastAsia="Arial" w:hAnsi="Arial" w:cs="Arial"/>
          <w:color w:val="000000"/>
        </w:rPr>
        <w:t>This method c</w:t>
      </w:r>
      <w:r>
        <w:rPr>
          <w:rFonts w:ascii="Arial" w:eastAsia="Arial" w:hAnsi="Arial" w:cs="Arial"/>
          <w:color w:val="000000"/>
        </w:rPr>
        <w:t>loses the session.</w:t>
      </w:r>
    </w:p>
    <w:p w:rsidR="00712E90" w:rsidRDefault="00712E90">
      <w:pPr>
        <w:spacing w:before="12" w:line="280" w:lineRule="exact"/>
        <w:rPr>
          <w:sz w:val="28"/>
          <w:szCs w:val="28"/>
        </w:rPr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2.2 Product Catalog Service</w:t>
      </w:r>
    </w:p>
    <w:p w:rsidR="00712E90" w:rsidRDefault="00712E90">
      <w:pPr>
        <w:spacing w:before="2" w:line="140" w:lineRule="exact"/>
        <w:rPr>
          <w:sz w:val="14"/>
          <w:szCs w:val="14"/>
        </w:rPr>
      </w:pPr>
    </w:p>
    <w:p w:rsidR="00712E90" w:rsidRDefault="008B3E7E" w:rsidP="00662485">
      <w:pPr>
        <w:spacing w:line="333" w:lineRule="auto"/>
        <w:ind w:left="860" w:right="1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</w:t>
      </w:r>
      <w:r w:rsidR="00662485">
        <w:rPr>
          <w:rFonts w:ascii="Arial" w:eastAsia="Arial" w:hAnsi="Arial" w:cs="Arial"/>
        </w:rPr>
        <w:t xml:space="preserve">web service </w:t>
      </w:r>
      <w:r>
        <w:rPr>
          <w:rFonts w:ascii="Arial" w:eastAsia="Arial" w:hAnsi="Arial" w:cs="Arial"/>
        </w:rPr>
        <w:t>handles all the product related function</w:t>
      </w:r>
      <w:r w:rsidR="00662485">
        <w:rPr>
          <w:rFonts w:ascii="Arial" w:eastAsia="Arial" w:hAnsi="Arial" w:cs="Arial"/>
        </w:rPr>
        <w:t>alities</w:t>
      </w:r>
      <w:r>
        <w:rPr>
          <w:rFonts w:ascii="Arial" w:eastAsia="Arial" w:hAnsi="Arial" w:cs="Arial"/>
        </w:rPr>
        <w:t xml:space="preserve">. </w:t>
      </w:r>
      <w:r w:rsidR="00662485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 xml:space="preserve"> user </w:t>
      </w:r>
      <w:r w:rsidR="00662485">
        <w:rPr>
          <w:rFonts w:ascii="Arial" w:eastAsia="Arial" w:hAnsi="Arial" w:cs="Arial"/>
        </w:rPr>
        <w:t xml:space="preserve">is able to </w:t>
      </w:r>
      <w:r>
        <w:rPr>
          <w:rFonts w:ascii="Arial" w:eastAsia="Arial" w:hAnsi="Arial" w:cs="Arial"/>
        </w:rPr>
        <w:t xml:space="preserve">access all the categories, fetch the product </w:t>
      </w:r>
      <w:r w:rsidR="00662485"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</w:rPr>
        <w:t xml:space="preserve"> </w:t>
      </w:r>
      <w:r w:rsidR="00662485">
        <w:rPr>
          <w:rFonts w:ascii="Arial" w:eastAsia="Arial" w:hAnsi="Arial" w:cs="Arial"/>
        </w:rPr>
        <w:t>product</w:t>
      </w:r>
      <w:r>
        <w:rPr>
          <w:rFonts w:ascii="Arial" w:eastAsia="Arial" w:hAnsi="Arial" w:cs="Arial"/>
        </w:rPr>
        <w:t xml:space="preserve"> ID </w:t>
      </w:r>
      <w:proofErr w:type="gramStart"/>
      <w:r>
        <w:rPr>
          <w:rFonts w:ascii="Arial" w:eastAsia="Arial" w:hAnsi="Arial" w:cs="Arial"/>
        </w:rPr>
        <w:t>and</w:t>
      </w:r>
      <w:r w:rsidR="0066248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4E1BDF">
        <w:rPr>
          <w:rFonts w:ascii="Arial" w:eastAsia="Arial" w:hAnsi="Arial" w:cs="Arial"/>
        </w:rPr>
        <w:t>categories</w:t>
      </w:r>
      <w:proofErr w:type="gramEnd"/>
      <w:r>
        <w:rPr>
          <w:rFonts w:ascii="Arial" w:eastAsia="Arial" w:hAnsi="Arial" w:cs="Arial"/>
        </w:rPr>
        <w:t xml:space="preserve"> </w:t>
      </w:r>
      <w:r w:rsidR="00662485">
        <w:rPr>
          <w:rFonts w:ascii="Arial" w:eastAsia="Arial" w:hAnsi="Arial" w:cs="Arial"/>
        </w:rPr>
        <w:t>through</w:t>
      </w:r>
      <w:r w:rsidR="009A06BA">
        <w:rPr>
          <w:rFonts w:ascii="Arial" w:eastAsia="Arial" w:hAnsi="Arial" w:cs="Arial"/>
        </w:rPr>
        <w:t xml:space="preserve"> </w:t>
      </w:r>
      <w:r w:rsidR="00662485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 xml:space="preserve"> category ID.</w:t>
      </w:r>
    </w:p>
    <w:p w:rsidR="000D1A70" w:rsidRDefault="000D1A70" w:rsidP="000D1A70">
      <w:pPr>
        <w:spacing w:line="200" w:lineRule="exact"/>
        <w:ind w:left="8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</w:rPr>
        <w:t xml:space="preserve"> the description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of all the classes created to manage the stated functions:</w:t>
      </w:r>
    </w:p>
    <w:p w:rsidR="00662485" w:rsidRPr="00662485" w:rsidRDefault="00662485" w:rsidP="00662485">
      <w:pPr>
        <w:spacing w:line="333" w:lineRule="auto"/>
        <w:ind w:left="860" w:right="106"/>
        <w:rPr>
          <w:rFonts w:ascii="Arial" w:eastAsia="Arial" w:hAnsi="Arial" w:cs="Arial"/>
        </w:rPr>
      </w:pPr>
    </w:p>
    <w:p w:rsidR="00712E90" w:rsidRDefault="008B3E7E">
      <w:pPr>
        <w:ind w:left="1580" w:right="64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2.2.1 </w:t>
      </w:r>
      <w:r>
        <w:rPr>
          <w:rFonts w:ascii="Arial" w:eastAsia="Arial" w:hAnsi="Arial" w:cs="Arial"/>
          <w:b/>
          <w:color w:val="37406C"/>
          <w:sz w:val="24"/>
          <w:szCs w:val="24"/>
        </w:rPr>
        <w:t>API Layer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12" w:lineRule="auto"/>
        <w:ind w:left="1580" w:right="1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class is the initiator of product catalog service, exposed via 3 path end points. The transfer then progresses to business layer.</w:t>
      </w:r>
    </w:p>
    <w:p w:rsidR="00712E90" w:rsidRDefault="008B3E7E">
      <w:pPr>
        <w:spacing w:before="22" w:line="311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getCategory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>:  This  method  fetches  all  the  categories  by  invoking  the  service layer which</w:t>
      </w:r>
      <w:r w:rsidR="00662485">
        <w:rPr>
          <w:rFonts w:ascii="Arial" w:eastAsia="Arial" w:hAnsi="Arial" w:cs="Arial"/>
          <w:color w:val="000000"/>
        </w:rPr>
        <w:t xml:space="preserve"> in turn</w:t>
      </w:r>
      <w:r>
        <w:rPr>
          <w:rFonts w:ascii="Arial" w:eastAsia="Arial" w:hAnsi="Arial" w:cs="Arial"/>
          <w:color w:val="000000"/>
        </w:rPr>
        <w:t xml:space="preserve"> invokes </w:t>
      </w:r>
      <w:r w:rsidR="00662485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 xml:space="preserve">DAO </w:t>
      </w:r>
      <w:r w:rsidR="00662485">
        <w:rPr>
          <w:rFonts w:ascii="Arial" w:eastAsia="Arial" w:hAnsi="Arial" w:cs="Arial"/>
          <w:color w:val="000000"/>
        </w:rPr>
        <w:t xml:space="preserve">layer </w:t>
      </w:r>
      <w:r>
        <w:rPr>
          <w:rFonts w:ascii="Arial" w:eastAsia="Arial" w:hAnsi="Arial" w:cs="Arial"/>
          <w:color w:val="000000"/>
        </w:rPr>
        <w:t>and then builds the response.</w:t>
      </w:r>
    </w:p>
    <w:p w:rsidR="00712E90" w:rsidRDefault="008B3E7E">
      <w:pPr>
        <w:spacing w:before="23" w:line="322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getProductInfo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productId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>:   This   method   fetches   the   product   info</w:t>
      </w:r>
      <w:r w:rsidR="00662485">
        <w:rPr>
          <w:rFonts w:ascii="Arial" w:eastAsia="Arial" w:hAnsi="Arial" w:cs="Arial"/>
          <w:color w:val="000000"/>
        </w:rPr>
        <w:t>rmation</w:t>
      </w:r>
      <w:r>
        <w:rPr>
          <w:rFonts w:ascii="Arial" w:eastAsia="Arial" w:hAnsi="Arial" w:cs="Arial"/>
          <w:color w:val="000000"/>
        </w:rPr>
        <w:t xml:space="preserve">   </w:t>
      </w:r>
      <w:r w:rsidR="00662485">
        <w:rPr>
          <w:rFonts w:ascii="Arial" w:eastAsia="Arial" w:hAnsi="Arial" w:cs="Arial"/>
          <w:color w:val="000000"/>
        </w:rPr>
        <w:t>through</w:t>
      </w:r>
      <w:r>
        <w:rPr>
          <w:rFonts w:ascii="Arial" w:eastAsia="Arial" w:hAnsi="Arial" w:cs="Arial"/>
          <w:color w:val="000000"/>
        </w:rPr>
        <w:t xml:space="preserve"> the </w:t>
      </w:r>
      <w:proofErr w:type="spellStart"/>
      <w:r>
        <w:rPr>
          <w:rFonts w:ascii="Arial" w:eastAsia="Arial" w:hAnsi="Arial" w:cs="Arial"/>
          <w:color w:val="000000"/>
        </w:rPr>
        <w:t>productId</w:t>
      </w:r>
      <w:proofErr w:type="spellEnd"/>
      <w:r>
        <w:rPr>
          <w:rFonts w:ascii="Arial" w:eastAsia="Arial" w:hAnsi="Arial" w:cs="Arial"/>
          <w:color w:val="000000"/>
        </w:rPr>
        <w:t xml:space="preserve"> parameter by invoking t</w:t>
      </w:r>
      <w:r>
        <w:rPr>
          <w:rFonts w:ascii="Arial" w:eastAsia="Arial" w:hAnsi="Arial" w:cs="Arial"/>
          <w:color w:val="000000"/>
        </w:rPr>
        <w:t>he service layer which then invokes DAO and builds response.</w:t>
      </w:r>
    </w:p>
    <w:p w:rsidR="00712E90" w:rsidRPr="003C5C29" w:rsidRDefault="008B3E7E" w:rsidP="003C5C29">
      <w:pPr>
        <w:spacing w:line="240" w:lineRule="exact"/>
        <w:ind w:left="1985" w:hanging="85"/>
        <w:jc w:val="both"/>
        <w:rPr>
          <w:rFonts w:ascii="Arial" w:eastAsia="Arial" w:hAnsi="Arial" w:cs="Arial"/>
          <w:color w:val="000000"/>
        </w:rPr>
      </w:pPr>
      <w:r>
        <w:rPr>
          <w:b/>
          <w:color w:val="37406C"/>
          <w:position w:val="-1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  <w:position w:val="1"/>
        </w:rPr>
        <w:t>getProduct</w:t>
      </w:r>
      <w:proofErr w:type="spellEnd"/>
      <w:r>
        <w:rPr>
          <w:rFonts w:ascii="Arial" w:eastAsia="Arial" w:hAnsi="Arial" w:cs="Arial"/>
          <w:b/>
          <w:color w:val="000000"/>
          <w:position w:val="1"/>
        </w:rPr>
        <w:t>(</w:t>
      </w:r>
      <w:proofErr w:type="spellStart"/>
      <w:r>
        <w:rPr>
          <w:rFonts w:ascii="Arial" w:eastAsia="Arial" w:hAnsi="Arial" w:cs="Arial"/>
          <w:b/>
          <w:color w:val="000000"/>
          <w:position w:val="1"/>
        </w:rPr>
        <w:t>categoryId</w:t>
      </w:r>
      <w:proofErr w:type="spellEnd"/>
      <w:r>
        <w:rPr>
          <w:rFonts w:ascii="Arial" w:eastAsia="Arial" w:hAnsi="Arial" w:cs="Arial"/>
          <w:b/>
          <w:color w:val="000000"/>
          <w:position w:val="1"/>
        </w:rPr>
        <w:t>)</w:t>
      </w:r>
      <w:r>
        <w:rPr>
          <w:rFonts w:ascii="Arial" w:eastAsia="Arial" w:hAnsi="Arial" w:cs="Arial"/>
          <w:color w:val="000000"/>
          <w:position w:val="1"/>
        </w:rPr>
        <w:t xml:space="preserve">: </w:t>
      </w:r>
      <w:r w:rsidRPr="003C5C29">
        <w:rPr>
          <w:rFonts w:ascii="Arial" w:eastAsia="Arial" w:hAnsi="Arial" w:cs="Arial"/>
          <w:color w:val="000000"/>
        </w:rPr>
        <w:t>This method is used to fetch all</w:t>
      </w:r>
      <w:r w:rsidR="00662485" w:rsidRPr="003C5C29">
        <w:rPr>
          <w:rFonts w:ascii="Arial" w:eastAsia="Arial" w:hAnsi="Arial" w:cs="Arial"/>
          <w:color w:val="000000"/>
        </w:rPr>
        <w:t xml:space="preserve"> the</w:t>
      </w:r>
      <w:r w:rsidRPr="003C5C29">
        <w:rPr>
          <w:rFonts w:ascii="Arial" w:eastAsia="Arial" w:hAnsi="Arial" w:cs="Arial"/>
          <w:color w:val="000000"/>
        </w:rPr>
        <w:t xml:space="preserve"> products </w:t>
      </w:r>
      <w:r w:rsidR="00662485" w:rsidRPr="003C5C29">
        <w:rPr>
          <w:rFonts w:ascii="Arial" w:eastAsia="Arial" w:hAnsi="Arial" w:cs="Arial"/>
          <w:color w:val="000000"/>
        </w:rPr>
        <w:t xml:space="preserve">of a particular   category </w:t>
      </w:r>
      <w:proofErr w:type="gramStart"/>
      <w:r w:rsidR="00662485" w:rsidRPr="003C5C29">
        <w:rPr>
          <w:rFonts w:ascii="Arial" w:eastAsia="Arial" w:hAnsi="Arial" w:cs="Arial"/>
          <w:color w:val="000000"/>
        </w:rPr>
        <w:t>Id</w:t>
      </w:r>
      <w:r w:rsidRPr="003C5C29">
        <w:rPr>
          <w:rFonts w:ascii="Arial" w:eastAsia="Arial" w:hAnsi="Arial" w:cs="Arial"/>
          <w:color w:val="000000"/>
        </w:rPr>
        <w:t>,  by</w:t>
      </w:r>
      <w:proofErr w:type="gramEnd"/>
      <w:r w:rsidRPr="003C5C29">
        <w:rPr>
          <w:rFonts w:ascii="Arial" w:eastAsia="Arial" w:hAnsi="Arial" w:cs="Arial"/>
          <w:color w:val="000000"/>
        </w:rPr>
        <w:t xml:space="preserve">  invoking  the  service  layer  which  then  invokes  DAO  to  build </w:t>
      </w:r>
      <w:r w:rsidR="003C5C29">
        <w:rPr>
          <w:rFonts w:ascii="Arial" w:eastAsia="Arial" w:hAnsi="Arial" w:cs="Arial"/>
          <w:color w:val="000000"/>
        </w:rPr>
        <w:t xml:space="preserve">the </w:t>
      </w:r>
      <w:r w:rsidR="006E0C9C">
        <w:rPr>
          <w:rFonts w:ascii="Arial" w:eastAsia="Arial" w:hAnsi="Arial" w:cs="Arial"/>
          <w:color w:val="000000"/>
        </w:rPr>
        <w:t xml:space="preserve"> </w:t>
      </w:r>
      <w:r w:rsidRPr="003C5C29">
        <w:rPr>
          <w:rFonts w:ascii="Arial" w:eastAsia="Arial" w:hAnsi="Arial" w:cs="Arial"/>
          <w:color w:val="000000"/>
        </w:rPr>
        <w:t>response.</w:t>
      </w:r>
    </w:p>
    <w:p w:rsidR="00712E90" w:rsidRPr="003C5C29" w:rsidRDefault="00712E90">
      <w:pPr>
        <w:spacing w:before="5" w:line="260" w:lineRule="exact"/>
        <w:rPr>
          <w:rFonts w:ascii="Arial" w:eastAsia="Arial" w:hAnsi="Arial" w:cs="Arial"/>
          <w:color w:val="000000"/>
        </w:rPr>
      </w:pPr>
    </w:p>
    <w:p w:rsidR="00712E90" w:rsidRDefault="008B3E7E">
      <w:pPr>
        <w:ind w:left="1580" w:right="51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2.2.2 Business Layer Logic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23" w:lineRule="auto"/>
        <w:ind w:left="1580" w:right="1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class handles the product related processes to get the products and categories from the Database</w:t>
      </w:r>
      <w:r>
        <w:rPr>
          <w:rFonts w:ascii="Arial" w:eastAsia="Arial" w:hAnsi="Arial" w:cs="Arial"/>
        </w:rPr>
        <w:t>.</w:t>
      </w:r>
      <w:r w:rsidR="006E0C9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This class interacts with service layer classes</w:t>
      </w:r>
      <w:r>
        <w:rPr>
          <w:rFonts w:ascii="Arial" w:eastAsia="Arial" w:hAnsi="Arial" w:cs="Arial"/>
        </w:rPr>
        <w:t xml:space="preserve"> that interact with the Database.</w:t>
      </w:r>
    </w:p>
    <w:p w:rsidR="00712E90" w:rsidRDefault="008B3E7E">
      <w:pPr>
        <w:spacing w:line="240" w:lineRule="exact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1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position w:val="1"/>
        </w:rPr>
        <w:t>getAllCategories</w:t>
      </w:r>
      <w:proofErr w:type="spellEnd"/>
      <w:r>
        <w:rPr>
          <w:rFonts w:ascii="Arial" w:eastAsia="Arial" w:hAnsi="Arial" w:cs="Arial"/>
          <w:b/>
          <w:color w:val="000000"/>
          <w:position w:val="1"/>
        </w:rPr>
        <w:t>(</w:t>
      </w:r>
      <w:proofErr w:type="gramEnd"/>
      <w:r>
        <w:rPr>
          <w:rFonts w:ascii="Arial" w:eastAsia="Arial" w:hAnsi="Arial" w:cs="Arial"/>
          <w:b/>
          <w:color w:val="000000"/>
          <w:position w:val="1"/>
        </w:rPr>
        <w:t>)</w:t>
      </w:r>
      <w:r>
        <w:rPr>
          <w:rFonts w:ascii="Arial" w:eastAsia="Arial" w:hAnsi="Arial" w:cs="Arial"/>
          <w:color w:val="000000"/>
          <w:position w:val="1"/>
        </w:rPr>
        <w:t>:  This  method  is  c</w:t>
      </w:r>
      <w:r>
        <w:rPr>
          <w:rFonts w:ascii="Arial" w:eastAsia="Arial" w:hAnsi="Arial" w:cs="Arial"/>
          <w:color w:val="000000"/>
          <w:position w:val="1"/>
        </w:rPr>
        <w:t>reated  to  get  all  the  categories  from  the</w:t>
      </w:r>
    </w:p>
    <w:p w:rsidR="00712E90" w:rsidRDefault="008B3E7E">
      <w:pPr>
        <w:spacing w:before="69"/>
        <w:ind w:left="2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database.</w:t>
      </w:r>
    </w:p>
    <w:p w:rsidR="00712E90" w:rsidRDefault="008B3E7E">
      <w:pPr>
        <w:spacing w:before="70" w:line="306" w:lineRule="auto"/>
        <w:ind w:left="2120" w:right="105" w:hanging="220"/>
        <w:jc w:val="both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getAllProducts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categoryId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:  </w:t>
      </w:r>
      <w:r w:rsidR="00DD2EC2">
        <w:rPr>
          <w:rFonts w:ascii="Arial" w:eastAsia="Arial" w:hAnsi="Arial" w:cs="Arial"/>
          <w:color w:val="000000"/>
        </w:rPr>
        <w:t xml:space="preserve">This </w:t>
      </w:r>
      <w:proofErr w:type="gramStart"/>
      <w:r w:rsidR="00DD2EC2">
        <w:rPr>
          <w:rFonts w:ascii="Arial" w:eastAsia="Arial" w:hAnsi="Arial" w:cs="Arial"/>
          <w:color w:val="000000"/>
        </w:rPr>
        <w:t>method</w:t>
      </w:r>
      <w:r>
        <w:rPr>
          <w:rFonts w:ascii="Arial" w:eastAsia="Arial" w:hAnsi="Arial" w:cs="Arial"/>
          <w:color w:val="000000"/>
        </w:rPr>
        <w:t xml:space="preserve">  returns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 w:rsidR="009C0AE9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list  of  products  based  on  the category Id provided in </w:t>
      </w:r>
      <w:r w:rsidR="009C0AE9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>parameter.</w:t>
      </w:r>
    </w:p>
    <w:p w:rsidR="00712E90" w:rsidRDefault="008B3E7E">
      <w:pPr>
        <w:spacing w:before="8" w:line="306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getProductInfo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productId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>:   This   method   takes   product</w:t>
      </w:r>
      <w:r w:rsidR="009C0AE9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Id   as   p</w:t>
      </w:r>
      <w:r>
        <w:rPr>
          <w:rFonts w:ascii="Arial" w:eastAsia="Arial" w:hAnsi="Arial" w:cs="Arial"/>
          <w:color w:val="000000"/>
        </w:rPr>
        <w:t>arameter   and returns the</w:t>
      </w:r>
      <w:r w:rsidR="009C0AE9">
        <w:rPr>
          <w:rFonts w:ascii="Arial" w:eastAsia="Arial" w:hAnsi="Arial" w:cs="Arial"/>
          <w:color w:val="000000"/>
        </w:rPr>
        <w:t xml:space="preserve"> corresponding</w:t>
      </w:r>
      <w:r>
        <w:rPr>
          <w:rFonts w:ascii="Arial" w:eastAsia="Arial" w:hAnsi="Arial" w:cs="Arial"/>
          <w:color w:val="000000"/>
        </w:rPr>
        <w:t xml:space="preserve"> </w:t>
      </w:r>
      <w:r w:rsidR="009C0AE9">
        <w:rPr>
          <w:rFonts w:ascii="Arial" w:eastAsia="Arial" w:hAnsi="Arial" w:cs="Arial"/>
          <w:color w:val="000000"/>
        </w:rPr>
        <w:t>product</w:t>
      </w:r>
      <w:r>
        <w:rPr>
          <w:rFonts w:ascii="Arial" w:eastAsia="Arial" w:hAnsi="Arial" w:cs="Arial"/>
          <w:color w:val="000000"/>
        </w:rPr>
        <w:t>.</w:t>
      </w:r>
    </w:p>
    <w:p w:rsidR="00712E90" w:rsidRDefault="00712E90">
      <w:pPr>
        <w:spacing w:before="11" w:line="240" w:lineRule="exact"/>
        <w:rPr>
          <w:sz w:val="24"/>
          <w:szCs w:val="24"/>
        </w:rPr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2.3 Order Process Service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33" w:lineRule="auto"/>
        <w:ind w:left="860" w:right="10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This  service</w:t>
      </w:r>
      <w:proofErr w:type="gramEnd"/>
      <w:r>
        <w:rPr>
          <w:rFonts w:ascii="Arial" w:eastAsia="Arial" w:hAnsi="Arial" w:cs="Arial"/>
        </w:rPr>
        <w:t xml:space="preserve">  handles  all  the  account  and  order  related  function</w:t>
      </w:r>
      <w:r w:rsidR="000D1A70">
        <w:rPr>
          <w:rFonts w:ascii="Arial" w:eastAsia="Arial" w:hAnsi="Arial" w:cs="Arial"/>
        </w:rPr>
        <w:t>alities</w:t>
      </w:r>
      <w:r>
        <w:rPr>
          <w:rFonts w:ascii="Arial" w:eastAsia="Arial" w:hAnsi="Arial" w:cs="Arial"/>
        </w:rPr>
        <w:t xml:space="preserve">.  </w:t>
      </w:r>
      <w:proofErr w:type="gramStart"/>
      <w:r w:rsidR="000D1A70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 xml:space="preserve">  user</w:t>
      </w:r>
      <w:proofErr w:type="gramEnd"/>
      <w:r>
        <w:rPr>
          <w:rFonts w:ascii="Arial" w:eastAsia="Arial" w:hAnsi="Arial" w:cs="Arial"/>
        </w:rPr>
        <w:t xml:space="preserve"> </w:t>
      </w:r>
      <w:r w:rsidR="000D1A70">
        <w:rPr>
          <w:rFonts w:ascii="Arial" w:eastAsia="Arial" w:hAnsi="Arial" w:cs="Arial"/>
        </w:rPr>
        <w:t xml:space="preserve">is able to </w:t>
      </w:r>
      <w:r>
        <w:rPr>
          <w:rFonts w:ascii="Arial" w:eastAsia="Arial" w:hAnsi="Arial" w:cs="Arial"/>
        </w:rPr>
        <w:t>register, login, create order and confirm the order.</w:t>
      </w:r>
    </w:p>
    <w:p w:rsidR="00712E90" w:rsidRDefault="000D1A70">
      <w:pPr>
        <w:spacing w:line="200" w:lineRule="exact"/>
        <w:ind w:left="8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Following</w:t>
      </w:r>
      <w:r w:rsidR="008B3E7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are</w:t>
      </w:r>
      <w:r w:rsidR="008B3E7E">
        <w:rPr>
          <w:rFonts w:ascii="Arial" w:eastAsia="Arial" w:hAnsi="Arial" w:cs="Arial"/>
        </w:rPr>
        <w:t xml:space="preserve"> the description</w:t>
      </w:r>
      <w:r>
        <w:rPr>
          <w:rFonts w:ascii="Arial" w:eastAsia="Arial" w:hAnsi="Arial" w:cs="Arial"/>
        </w:rPr>
        <w:t>s</w:t>
      </w:r>
      <w:r w:rsidR="008B3E7E">
        <w:rPr>
          <w:rFonts w:ascii="Arial" w:eastAsia="Arial" w:hAnsi="Arial" w:cs="Arial"/>
        </w:rPr>
        <w:t xml:space="preserve"> of all the classes created to manage the stated functions:</w:t>
      </w:r>
    </w:p>
    <w:p w:rsidR="00963920" w:rsidRDefault="00963920">
      <w:pPr>
        <w:spacing w:line="200" w:lineRule="exact"/>
        <w:ind w:left="860"/>
        <w:rPr>
          <w:rFonts w:ascii="Arial" w:eastAsia="Arial" w:hAnsi="Arial" w:cs="Arial"/>
        </w:rPr>
      </w:pPr>
    </w:p>
    <w:p w:rsidR="00712E90" w:rsidRDefault="00712E90">
      <w:pPr>
        <w:spacing w:before="3" w:line="120" w:lineRule="exact"/>
        <w:rPr>
          <w:sz w:val="13"/>
          <w:szCs w:val="13"/>
        </w:rPr>
      </w:pPr>
    </w:p>
    <w:p w:rsidR="00963920" w:rsidRDefault="00963920" w:rsidP="00963920">
      <w:pPr>
        <w:ind w:left="720" w:firstLine="720"/>
        <w:rPr>
          <w:rFonts w:ascii="Arial" w:hAnsi="Arial" w:cs="Arial"/>
          <w:b/>
          <w:color w:val="1F497D" w:themeColor="text2"/>
          <w:sz w:val="24"/>
          <w:szCs w:val="24"/>
        </w:rPr>
      </w:pPr>
      <w:r w:rsidRPr="00963920">
        <w:rPr>
          <w:rFonts w:ascii="Arial" w:hAnsi="Arial" w:cs="Arial"/>
          <w:b/>
          <w:color w:val="1F497D" w:themeColor="text2"/>
          <w:sz w:val="24"/>
          <w:szCs w:val="24"/>
        </w:rPr>
        <w:t>2.3.1 API Layer</w:t>
      </w:r>
    </w:p>
    <w:p w:rsidR="00712E90" w:rsidRDefault="008B3E7E" w:rsidP="00963920">
      <w:pPr>
        <w:spacing w:before="36" w:line="312" w:lineRule="auto"/>
        <w:ind w:left="1440" w:right="10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class is the initiator of order process service, exposed via 4 path end points. The</w:t>
      </w:r>
      <w:r>
        <w:rPr>
          <w:rFonts w:ascii="Arial" w:eastAsia="Arial" w:hAnsi="Arial" w:cs="Arial"/>
        </w:rPr>
        <w:t xml:space="preserve"> transfer then progresses to business layer.</w:t>
      </w:r>
    </w:p>
    <w:p w:rsidR="00712E90" w:rsidRDefault="008B3E7E">
      <w:pPr>
        <w:spacing w:before="22" w:line="311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createAccount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accountInfo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:  </w:t>
      </w:r>
      <w:proofErr w:type="gramStart"/>
      <w:r>
        <w:rPr>
          <w:rFonts w:ascii="Arial" w:eastAsia="Arial" w:hAnsi="Arial" w:cs="Arial"/>
          <w:color w:val="000000"/>
        </w:rPr>
        <w:t>This  method</w:t>
      </w:r>
      <w:proofErr w:type="gramEnd"/>
      <w:r>
        <w:rPr>
          <w:rFonts w:ascii="Arial" w:eastAsia="Arial" w:hAnsi="Arial" w:cs="Arial"/>
          <w:color w:val="000000"/>
        </w:rPr>
        <w:t xml:space="preserve">  </w:t>
      </w:r>
      <w:r w:rsidR="000D1A70">
        <w:rPr>
          <w:rFonts w:ascii="Arial" w:eastAsia="Arial" w:hAnsi="Arial" w:cs="Arial"/>
          <w:color w:val="000000"/>
        </w:rPr>
        <w:t>receives</w:t>
      </w:r>
      <w:r>
        <w:rPr>
          <w:rFonts w:ascii="Arial" w:eastAsia="Arial" w:hAnsi="Arial" w:cs="Arial"/>
          <w:color w:val="000000"/>
        </w:rPr>
        <w:t xml:space="preserve"> </w:t>
      </w:r>
      <w:r w:rsidR="000D1A70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request  to  create </w:t>
      </w:r>
      <w:r w:rsidR="000D1A70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new  user account. The</w:t>
      </w:r>
      <w:r>
        <w:rPr>
          <w:rFonts w:ascii="Arial" w:eastAsia="Arial" w:hAnsi="Arial" w:cs="Arial"/>
          <w:color w:val="000000"/>
        </w:rPr>
        <w:t xml:space="preserve"> business class </w:t>
      </w:r>
      <w:r w:rsidR="000D1A70">
        <w:rPr>
          <w:rFonts w:ascii="Arial" w:eastAsia="Arial" w:hAnsi="Arial" w:cs="Arial"/>
          <w:color w:val="000000"/>
        </w:rPr>
        <w:t xml:space="preserve">then </w:t>
      </w:r>
      <w:r>
        <w:rPr>
          <w:rFonts w:ascii="Arial" w:eastAsia="Arial" w:hAnsi="Arial" w:cs="Arial"/>
          <w:color w:val="000000"/>
        </w:rPr>
        <w:t xml:space="preserve">responds by </w:t>
      </w:r>
      <w:r w:rsidR="000D1A70">
        <w:rPr>
          <w:rFonts w:ascii="Arial" w:eastAsia="Arial" w:hAnsi="Arial" w:cs="Arial"/>
          <w:color w:val="000000"/>
        </w:rPr>
        <w:t xml:space="preserve">creating a new </w:t>
      </w:r>
      <w:r>
        <w:rPr>
          <w:rFonts w:ascii="Arial" w:eastAsia="Arial" w:hAnsi="Arial" w:cs="Arial"/>
          <w:color w:val="000000"/>
        </w:rPr>
        <w:t xml:space="preserve">user in </w:t>
      </w:r>
      <w:r w:rsidR="000D1A70"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</w:rPr>
        <w:t>database.</w:t>
      </w:r>
    </w:p>
    <w:p w:rsidR="000D1A70" w:rsidRDefault="000D1A70">
      <w:pPr>
        <w:spacing w:before="23" w:line="311" w:lineRule="auto"/>
        <w:ind w:left="2120" w:right="105" w:hanging="220"/>
        <w:jc w:val="both"/>
        <w:rPr>
          <w:b/>
          <w:color w:val="37406C"/>
        </w:rPr>
      </w:pPr>
    </w:p>
    <w:p w:rsidR="000D1A70" w:rsidRDefault="000D1A70">
      <w:pPr>
        <w:spacing w:before="23" w:line="311" w:lineRule="auto"/>
        <w:ind w:left="2120" w:right="105" w:hanging="220"/>
        <w:jc w:val="both"/>
        <w:rPr>
          <w:b/>
          <w:color w:val="37406C"/>
        </w:rPr>
      </w:pPr>
    </w:p>
    <w:p w:rsidR="00712E90" w:rsidRDefault="008B3E7E">
      <w:pPr>
        <w:spacing w:before="23" w:line="311" w:lineRule="auto"/>
        <w:ind w:left="2120" w:right="105" w:hanging="220"/>
        <w:jc w:val="both"/>
        <w:rPr>
          <w:rFonts w:ascii="Arial" w:eastAsia="Arial" w:hAnsi="Arial" w:cs="Arial"/>
        </w:rPr>
      </w:pPr>
      <w:r>
        <w:rPr>
          <w:b/>
          <w:color w:val="37406C"/>
        </w:rPr>
        <w:t>๏</w:t>
      </w:r>
      <w:r>
        <w:rPr>
          <w:b/>
          <w:color w:val="37406C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checkAccount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accountInfo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: This method </w:t>
      </w:r>
      <w:r w:rsidR="000D1A70">
        <w:rPr>
          <w:rFonts w:ascii="Arial" w:eastAsia="Arial" w:hAnsi="Arial" w:cs="Arial"/>
          <w:color w:val="000000"/>
        </w:rPr>
        <w:t>receives the</w:t>
      </w:r>
      <w:r>
        <w:rPr>
          <w:rFonts w:ascii="Arial" w:eastAsia="Arial" w:hAnsi="Arial" w:cs="Arial"/>
          <w:color w:val="000000"/>
        </w:rPr>
        <w:t xml:space="preserve"> login reques</w:t>
      </w:r>
      <w:r>
        <w:rPr>
          <w:rFonts w:ascii="Arial" w:eastAsia="Arial" w:hAnsi="Arial" w:cs="Arial"/>
          <w:color w:val="000000"/>
        </w:rPr>
        <w:t xml:space="preserve">t with </w:t>
      </w:r>
      <w:r w:rsidR="000D1A70">
        <w:rPr>
          <w:rFonts w:ascii="Arial" w:eastAsia="Arial" w:hAnsi="Arial" w:cs="Arial"/>
          <w:color w:val="000000"/>
        </w:rPr>
        <w:t>an</w:t>
      </w:r>
      <w:r>
        <w:rPr>
          <w:rFonts w:ascii="Arial" w:eastAsia="Arial" w:hAnsi="Arial" w:cs="Arial"/>
          <w:color w:val="000000"/>
        </w:rPr>
        <w:t xml:space="preserve"> email and password. The response is then presented in accordance with </w:t>
      </w:r>
      <w:r w:rsidR="000D1A70">
        <w:rPr>
          <w:rFonts w:ascii="Arial" w:eastAsia="Arial" w:hAnsi="Arial" w:cs="Arial"/>
          <w:color w:val="000000"/>
        </w:rPr>
        <w:t>the existence</w:t>
      </w:r>
      <w:r>
        <w:rPr>
          <w:rFonts w:ascii="Arial" w:eastAsia="Arial" w:hAnsi="Arial" w:cs="Arial"/>
          <w:color w:val="000000"/>
        </w:rPr>
        <w:t xml:space="preserve"> of</w:t>
      </w:r>
      <w:r w:rsidR="000D1A70">
        <w:rPr>
          <w:rFonts w:ascii="Arial" w:eastAsia="Arial" w:hAnsi="Arial" w:cs="Arial"/>
          <w:color w:val="000000"/>
        </w:rPr>
        <w:t xml:space="preserve"> the given</w:t>
      </w:r>
      <w:r>
        <w:rPr>
          <w:rFonts w:ascii="Arial" w:eastAsia="Arial" w:hAnsi="Arial" w:cs="Arial"/>
          <w:color w:val="000000"/>
        </w:rPr>
        <w:t xml:space="preserve"> input.</w:t>
      </w:r>
    </w:p>
    <w:p w:rsidR="00712E90" w:rsidRDefault="008B3E7E">
      <w:pPr>
        <w:spacing w:before="23" w:line="322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createOrder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orderInfo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:   This   method   </w:t>
      </w:r>
      <w:r w:rsidR="000D1A70">
        <w:rPr>
          <w:rFonts w:ascii="Arial" w:eastAsia="Arial" w:hAnsi="Arial" w:cs="Arial"/>
          <w:color w:val="000000"/>
        </w:rPr>
        <w:t>receives an</w:t>
      </w:r>
      <w:r>
        <w:rPr>
          <w:rFonts w:ascii="Arial" w:eastAsia="Arial" w:hAnsi="Arial" w:cs="Arial"/>
          <w:color w:val="000000"/>
        </w:rPr>
        <w:t xml:space="preserve"> order   creation   request   with   the </w:t>
      </w:r>
      <w:proofErr w:type="gramStart"/>
      <w:r w:rsidR="000D1A70">
        <w:rPr>
          <w:rFonts w:ascii="Arial" w:eastAsia="Arial" w:hAnsi="Arial" w:cs="Arial"/>
          <w:color w:val="000000"/>
        </w:rPr>
        <w:t>input</w:t>
      </w:r>
      <w:r>
        <w:rPr>
          <w:rFonts w:ascii="Arial" w:eastAsia="Arial" w:hAnsi="Arial" w:cs="Arial"/>
          <w:color w:val="000000"/>
        </w:rPr>
        <w:t xml:space="preserve">  order</w:t>
      </w:r>
      <w:proofErr w:type="gramEnd"/>
      <w:r>
        <w:rPr>
          <w:rFonts w:ascii="Arial" w:eastAsia="Arial" w:hAnsi="Arial" w:cs="Arial"/>
          <w:color w:val="000000"/>
        </w:rPr>
        <w:t xml:space="preserve">  details.  </w:t>
      </w:r>
      <w:proofErr w:type="gramStart"/>
      <w:r>
        <w:rPr>
          <w:rFonts w:ascii="Arial" w:eastAsia="Arial" w:hAnsi="Arial" w:cs="Arial"/>
          <w:color w:val="000000"/>
        </w:rPr>
        <w:t>The  business</w:t>
      </w:r>
      <w:proofErr w:type="gramEnd"/>
      <w:r>
        <w:rPr>
          <w:rFonts w:ascii="Arial" w:eastAsia="Arial" w:hAnsi="Arial" w:cs="Arial"/>
          <w:color w:val="000000"/>
        </w:rPr>
        <w:t xml:space="preserve">  layer  then  respond</w:t>
      </w:r>
      <w:r>
        <w:rPr>
          <w:rFonts w:ascii="Arial" w:eastAsia="Arial" w:hAnsi="Arial" w:cs="Arial"/>
          <w:color w:val="000000"/>
        </w:rPr>
        <w:t>s  with  appropriate response</w:t>
      </w:r>
      <w:r w:rsidR="000D1A70">
        <w:rPr>
          <w:rFonts w:ascii="Arial" w:eastAsia="Arial" w:hAnsi="Arial" w:cs="Arial"/>
          <w:color w:val="000000"/>
        </w:rPr>
        <w:t xml:space="preserve"> by </w:t>
      </w:r>
      <w:r>
        <w:rPr>
          <w:rFonts w:ascii="Arial" w:eastAsia="Arial" w:hAnsi="Arial" w:cs="Arial"/>
          <w:color w:val="000000"/>
        </w:rPr>
        <w:t>.</w:t>
      </w:r>
    </w:p>
    <w:p w:rsidR="00712E90" w:rsidRDefault="008B3E7E" w:rsidP="000D1A70">
      <w:pPr>
        <w:spacing w:line="240" w:lineRule="exact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1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  <w:position w:val="1"/>
        </w:rPr>
        <w:t>confirmOrder</w:t>
      </w:r>
      <w:proofErr w:type="spellEnd"/>
      <w:r>
        <w:rPr>
          <w:rFonts w:ascii="Arial" w:eastAsia="Arial" w:hAnsi="Arial" w:cs="Arial"/>
          <w:b/>
          <w:color w:val="000000"/>
          <w:position w:val="1"/>
        </w:rPr>
        <w:t>(</w:t>
      </w:r>
      <w:proofErr w:type="spellStart"/>
      <w:r>
        <w:rPr>
          <w:rFonts w:ascii="Arial" w:eastAsia="Arial" w:hAnsi="Arial" w:cs="Arial"/>
          <w:b/>
          <w:color w:val="000000"/>
          <w:position w:val="1"/>
        </w:rPr>
        <w:t>orderInfo</w:t>
      </w:r>
      <w:proofErr w:type="spellEnd"/>
      <w:r>
        <w:rPr>
          <w:rFonts w:ascii="Arial" w:eastAsia="Arial" w:hAnsi="Arial" w:cs="Arial"/>
          <w:b/>
          <w:color w:val="000000"/>
          <w:position w:val="1"/>
        </w:rPr>
        <w:t>)</w:t>
      </w:r>
      <w:r>
        <w:rPr>
          <w:rFonts w:ascii="Arial" w:eastAsia="Arial" w:hAnsi="Arial" w:cs="Arial"/>
          <w:color w:val="000000"/>
          <w:position w:val="1"/>
        </w:rPr>
        <w:t xml:space="preserve">:  </w:t>
      </w:r>
      <w:proofErr w:type="gramStart"/>
      <w:r>
        <w:rPr>
          <w:rFonts w:ascii="Arial" w:eastAsia="Arial" w:hAnsi="Arial" w:cs="Arial"/>
          <w:color w:val="000000"/>
          <w:position w:val="1"/>
        </w:rPr>
        <w:t>This  method</w:t>
      </w:r>
      <w:proofErr w:type="gramEnd"/>
      <w:r>
        <w:rPr>
          <w:rFonts w:ascii="Arial" w:eastAsia="Arial" w:hAnsi="Arial" w:cs="Arial"/>
          <w:color w:val="000000"/>
          <w:position w:val="1"/>
        </w:rPr>
        <w:t xml:space="preserve">  </w:t>
      </w:r>
      <w:r w:rsidR="000D1A70">
        <w:rPr>
          <w:rFonts w:ascii="Arial" w:eastAsia="Arial" w:hAnsi="Arial" w:cs="Arial"/>
          <w:color w:val="000000"/>
          <w:position w:val="1"/>
        </w:rPr>
        <w:t>receives a</w:t>
      </w:r>
      <w:r>
        <w:rPr>
          <w:rFonts w:ascii="Arial" w:eastAsia="Arial" w:hAnsi="Arial" w:cs="Arial"/>
          <w:color w:val="000000"/>
          <w:position w:val="1"/>
        </w:rPr>
        <w:t xml:space="preserve">  request  to  confirm  the  order.  </w:t>
      </w:r>
      <w:r w:rsidR="000D1A70">
        <w:rPr>
          <w:rFonts w:ascii="Arial" w:eastAsia="Arial" w:hAnsi="Arial" w:cs="Arial"/>
          <w:color w:val="000000"/>
          <w:position w:val="1"/>
        </w:rPr>
        <w:t xml:space="preserve">      </w:t>
      </w:r>
      <w:r>
        <w:rPr>
          <w:rFonts w:ascii="Arial" w:eastAsia="Arial" w:hAnsi="Arial" w:cs="Arial"/>
          <w:color w:val="000000"/>
          <w:position w:val="1"/>
        </w:rPr>
        <w:t>Then</w:t>
      </w:r>
      <w:r w:rsidR="000D1A7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the business class responds with appropriate response.</w:t>
      </w:r>
    </w:p>
    <w:p w:rsidR="00712E90" w:rsidRDefault="00712E90">
      <w:pPr>
        <w:spacing w:before="3" w:line="100" w:lineRule="exact"/>
        <w:rPr>
          <w:sz w:val="11"/>
          <w:szCs w:val="11"/>
        </w:rPr>
      </w:pPr>
    </w:p>
    <w:p w:rsidR="00712E90" w:rsidRDefault="00712E90">
      <w:pPr>
        <w:spacing w:line="200" w:lineRule="exact"/>
      </w:pPr>
    </w:p>
    <w:p w:rsidR="00712E90" w:rsidRDefault="008B3E7E">
      <w:pPr>
        <w:ind w:left="15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2.3.2 Business Layer Logic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33" w:lineRule="auto"/>
        <w:ind w:left="1580" w:right="10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class handles the order and account related processes. This class interacts with service layer classes, that interact with the Database.</w:t>
      </w:r>
    </w:p>
    <w:p w:rsidR="00712E90" w:rsidRDefault="008B3E7E">
      <w:pPr>
        <w:spacing w:line="220" w:lineRule="exact"/>
        <w:ind w:left="19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  <w:position w:val="2"/>
        </w:rPr>
        <w:t>isNewAccount</w:t>
      </w:r>
      <w:proofErr w:type="spellEnd"/>
      <w:r>
        <w:rPr>
          <w:rFonts w:ascii="Arial" w:eastAsia="Arial" w:hAnsi="Arial" w:cs="Arial"/>
          <w:b/>
          <w:color w:val="000000"/>
          <w:position w:val="2"/>
        </w:rPr>
        <w:t>(</w:t>
      </w:r>
      <w:proofErr w:type="spellStart"/>
      <w:r>
        <w:rPr>
          <w:rFonts w:ascii="Arial" w:eastAsia="Arial" w:hAnsi="Arial" w:cs="Arial"/>
          <w:b/>
          <w:color w:val="000000"/>
          <w:position w:val="2"/>
        </w:rPr>
        <w:t>accountInfo</w:t>
      </w:r>
      <w:proofErr w:type="spellEnd"/>
      <w:r>
        <w:rPr>
          <w:rFonts w:ascii="Arial" w:eastAsia="Arial" w:hAnsi="Arial" w:cs="Arial"/>
          <w:b/>
          <w:color w:val="000000"/>
          <w:position w:val="2"/>
        </w:rPr>
        <w:t>)</w:t>
      </w:r>
      <w:r>
        <w:rPr>
          <w:rFonts w:ascii="Arial" w:eastAsia="Arial" w:hAnsi="Arial" w:cs="Arial"/>
          <w:color w:val="000000"/>
          <w:position w:val="2"/>
        </w:rPr>
        <w:t xml:space="preserve">:  </w:t>
      </w:r>
      <w:proofErr w:type="gramStart"/>
      <w:r>
        <w:rPr>
          <w:rFonts w:ascii="Arial" w:eastAsia="Arial" w:hAnsi="Arial" w:cs="Arial"/>
          <w:color w:val="000000"/>
          <w:position w:val="2"/>
        </w:rPr>
        <w:t>This  method</w:t>
      </w:r>
      <w:proofErr w:type="gramEnd"/>
      <w:r>
        <w:rPr>
          <w:rFonts w:ascii="Arial" w:eastAsia="Arial" w:hAnsi="Arial" w:cs="Arial"/>
          <w:color w:val="000000"/>
          <w:position w:val="2"/>
        </w:rPr>
        <w:t xml:space="preserve">  creates  new  account  for  user  in</w:t>
      </w:r>
    </w:p>
    <w:p w:rsidR="00712E90" w:rsidRDefault="008B3E7E">
      <w:pPr>
        <w:spacing w:before="69" w:line="312" w:lineRule="auto"/>
        <w:ind w:left="2120" w:right="1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database, on a condition that the</w:t>
      </w:r>
      <w:r>
        <w:rPr>
          <w:rFonts w:ascii="Arial" w:eastAsia="Arial" w:hAnsi="Arial" w:cs="Arial"/>
        </w:rPr>
        <w:t xml:space="preserve"> email does not already exists in database. This is done by invoking the service layer, which invokes DAO to build response.</w:t>
      </w:r>
    </w:p>
    <w:p w:rsidR="00712E90" w:rsidRDefault="008B3E7E">
      <w:pPr>
        <w:spacing w:before="22" w:line="322" w:lineRule="auto"/>
        <w:ind w:left="2120" w:right="105" w:hanging="220"/>
        <w:jc w:val="both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checkIfAccountExists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userInfo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>:   This   method   acts   as   a   login   credential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validator, if </w:t>
      </w:r>
      <w:r>
        <w:rPr>
          <w:rFonts w:ascii="Arial" w:eastAsia="Arial" w:hAnsi="Arial" w:cs="Arial"/>
          <w:color w:val="000000"/>
        </w:rPr>
        <w:t>correct</w:t>
      </w:r>
      <w:r w:rsidR="00FF044E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it logs in the user else sends failure response. This is done by invoking the service layer, which invokes DAO to build response.</w:t>
      </w:r>
    </w:p>
    <w:p w:rsidR="00712E90" w:rsidRDefault="008B3E7E">
      <w:pPr>
        <w:spacing w:line="240" w:lineRule="exact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1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  <w:position w:val="1"/>
        </w:rPr>
        <w:t>placeOrder</w:t>
      </w:r>
      <w:proofErr w:type="spellEnd"/>
      <w:r>
        <w:rPr>
          <w:rFonts w:ascii="Arial" w:eastAsia="Arial" w:hAnsi="Arial" w:cs="Arial"/>
          <w:b/>
          <w:color w:val="000000"/>
          <w:position w:val="1"/>
        </w:rPr>
        <w:t>(</w:t>
      </w:r>
      <w:proofErr w:type="spellStart"/>
      <w:r>
        <w:rPr>
          <w:rFonts w:ascii="Arial" w:eastAsia="Arial" w:hAnsi="Arial" w:cs="Arial"/>
          <w:b/>
          <w:color w:val="000000"/>
          <w:position w:val="1"/>
        </w:rPr>
        <w:t>orderInfo</w:t>
      </w:r>
      <w:proofErr w:type="spellEnd"/>
      <w:r>
        <w:rPr>
          <w:rFonts w:ascii="Arial" w:eastAsia="Arial" w:hAnsi="Arial" w:cs="Arial"/>
          <w:b/>
          <w:color w:val="000000"/>
          <w:position w:val="1"/>
        </w:rPr>
        <w:t>)</w:t>
      </w:r>
      <w:r>
        <w:rPr>
          <w:rFonts w:ascii="Arial" w:eastAsia="Arial" w:hAnsi="Arial" w:cs="Arial"/>
          <w:color w:val="000000"/>
          <w:position w:val="1"/>
        </w:rPr>
        <w:t>:   This   method   creates   the   order   and   saves   it   in   the</w:t>
      </w:r>
    </w:p>
    <w:p w:rsidR="00712E90" w:rsidRDefault="008B3E7E">
      <w:pPr>
        <w:spacing w:before="69" w:line="312" w:lineRule="auto"/>
        <w:ind w:left="2120" w:right="10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database</w:t>
      </w:r>
      <w:r>
        <w:rPr>
          <w:rFonts w:ascii="Arial" w:eastAsia="Arial" w:hAnsi="Arial" w:cs="Arial"/>
        </w:rPr>
        <w:t xml:space="preserve"> via the service class. This is done by invoking the service layer, which invokes DAO to build response.</w:t>
      </w:r>
    </w:p>
    <w:p w:rsidR="00712E90" w:rsidRDefault="008B3E7E">
      <w:pPr>
        <w:spacing w:before="22" w:line="310" w:lineRule="auto"/>
        <w:ind w:left="2120" w:right="105" w:hanging="220"/>
        <w:jc w:val="both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authorizeOrder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orderInfo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:  </w:t>
      </w:r>
      <w:proofErr w:type="gramStart"/>
      <w:r>
        <w:rPr>
          <w:rFonts w:ascii="Arial" w:eastAsia="Arial" w:hAnsi="Arial" w:cs="Arial"/>
          <w:color w:val="000000"/>
        </w:rPr>
        <w:t>This  method</w:t>
      </w:r>
      <w:proofErr w:type="gramEnd"/>
      <w:r>
        <w:rPr>
          <w:rFonts w:ascii="Arial" w:eastAsia="Arial" w:hAnsi="Arial" w:cs="Arial"/>
          <w:color w:val="000000"/>
        </w:rPr>
        <w:t xml:space="preserve">  acts  as  a  confirmation  to  a  previously existing order. This is done by invoking the service layer, wh</w:t>
      </w:r>
      <w:r>
        <w:rPr>
          <w:rFonts w:ascii="Arial" w:eastAsia="Arial" w:hAnsi="Arial" w:cs="Arial"/>
          <w:color w:val="000000"/>
        </w:rPr>
        <w:t>ich invokes DAO to build response.</w:t>
      </w:r>
    </w:p>
    <w:p w:rsidR="00712E90" w:rsidRDefault="008B3E7E">
      <w:pPr>
        <w:spacing w:before="4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checkTransactionsCount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>: This method checks the transaction count, if it’s a</w:t>
      </w:r>
    </w:p>
    <w:p w:rsidR="00712E90" w:rsidRDefault="008B3E7E">
      <w:pPr>
        <w:spacing w:before="69" w:line="323" w:lineRule="auto"/>
        <w:ind w:left="2120" w:right="1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5th request it’s denied with </w:t>
      </w:r>
      <w:r w:rsidR="00FF044E">
        <w:rPr>
          <w:rFonts w:ascii="Arial" w:eastAsia="Arial" w:hAnsi="Arial" w:cs="Arial"/>
        </w:rPr>
        <w:t>authorization</w:t>
      </w:r>
      <w:r>
        <w:rPr>
          <w:rFonts w:ascii="Arial" w:eastAsia="Arial" w:hAnsi="Arial" w:cs="Arial"/>
        </w:rPr>
        <w:t xml:space="preserve"> error else it proceeds with successful</w:t>
      </w:r>
      <w:r>
        <w:rPr>
          <w:rFonts w:ascii="Arial" w:eastAsia="Arial" w:hAnsi="Arial" w:cs="Arial"/>
        </w:rPr>
        <w:t xml:space="preserve"> confirmation.  </w:t>
      </w:r>
      <w:proofErr w:type="gramStart"/>
      <w:r>
        <w:rPr>
          <w:rFonts w:ascii="Arial" w:eastAsia="Arial" w:hAnsi="Arial" w:cs="Arial"/>
        </w:rPr>
        <w:t>This  is</w:t>
      </w:r>
      <w:proofErr w:type="gramEnd"/>
      <w:r>
        <w:rPr>
          <w:rFonts w:ascii="Arial" w:eastAsia="Arial" w:hAnsi="Arial" w:cs="Arial"/>
        </w:rPr>
        <w:t xml:space="preserve">  done  by  invoking  the  service  layer,  which  invokes  DAO  to build response.</w:t>
      </w:r>
    </w:p>
    <w:p w:rsidR="00712E90" w:rsidRDefault="00712E90">
      <w:pPr>
        <w:spacing w:before="15" w:line="220" w:lineRule="exact"/>
        <w:rPr>
          <w:sz w:val="22"/>
          <w:szCs w:val="22"/>
        </w:rPr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2.4 Main Web Service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33" w:lineRule="auto"/>
        <w:ind w:left="860" w:right="1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main service handles the Graphical User Interface and has controller logic to interact with services and databases.</w:t>
      </w:r>
    </w:p>
    <w:p w:rsidR="00712E90" w:rsidRDefault="008B3E7E">
      <w:pPr>
        <w:spacing w:line="200" w:lineRule="exact"/>
        <w:ind w:left="8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Below </w:t>
      </w:r>
      <w:r w:rsidR="00C95C80">
        <w:rPr>
          <w:rFonts w:ascii="Arial" w:eastAsia="Arial" w:hAnsi="Arial" w:cs="Arial"/>
        </w:rPr>
        <w:t>are</w:t>
      </w:r>
      <w:r>
        <w:rPr>
          <w:rFonts w:ascii="Arial" w:eastAsia="Arial" w:hAnsi="Arial" w:cs="Arial"/>
        </w:rPr>
        <w:t xml:space="preserve"> the description</w:t>
      </w:r>
      <w:r w:rsidR="00C95C8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of all the elements created to handle the application features:</w:t>
      </w:r>
    </w:p>
    <w:p w:rsidR="00712E90" w:rsidRDefault="00712E90">
      <w:pPr>
        <w:spacing w:before="3" w:line="120" w:lineRule="exact"/>
        <w:rPr>
          <w:sz w:val="13"/>
          <w:szCs w:val="13"/>
        </w:rPr>
      </w:pPr>
    </w:p>
    <w:p w:rsidR="00712E90" w:rsidRDefault="00712E90">
      <w:pPr>
        <w:spacing w:line="200" w:lineRule="exact"/>
      </w:pPr>
    </w:p>
    <w:p w:rsidR="00825C46" w:rsidRDefault="008B3E7E" w:rsidP="00825C46">
      <w:pPr>
        <w:ind w:left="1580"/>
        <w:rPr>
          <w:rFonts w:ascii="Arial" w:eastAsia="Arial" w:hAnsi="Arial" w:cs="Arial"/>
          <w:b/>
          <w:color w:val="37406C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2.4.1 UI Layer </w:t>
      </w:r>
      <w:proofErr w:type="gramStart"/>
      <w:r>
        <w:rPr>
          <w:rFonts w:ascii="Arial" w:eastAsia="Arial" w:hAnsi="Arial" w:cs="Arial"/>
          <w:b/>
          <w:color w:val="37406C"/>
          <w:sz w:val="24"/>
          <w:szCs w:val="24"/>
        </w:rPr>
        <w:t>( Vie</w:t>
      </w:r>
      <w:r>
        <w:rPr>
          <w:rFonts w:ascii="Arial" w:eastAsia="Arial" w:hAnsi="Arial" w:cs="Arial"/>
          <w:b/>
          <w:color w:val="37406C"/>
          <w:sz w:val="24"/>
          <w:szCs w:val="24"/>
        </w:rPr>
        <w:t>w</w:t>
      </w:r>
      <w:proofErr w:type="gramEnd"/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7406C"/>
          <w:sz w:val="24"/>
          <w:szCs w:val="24"/>
        </w:rPr>
        <w:t>)</w:t>
      </w:r>
    </w:p>
    <w:p w:rsidR="00825C46" w:rsidRDefault="00825C46" w:rsidP="00A52889">
      <w:pPr>
        <w:spacing w:before="37" w:line="322" w:lineRule="auto"/>
        <w:ind w:left="2127" w:right="105" w:hanging="227"/>
        <w:jc w:val="both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index.jsp</w:t>
      </w:r>
      <w:proofErr w:type="spellEnd"/>
      <w:r>
        <w:rPr>
          <w:rFonts w:ascii="Arial" w:eastAsia="Arial" w:hAnsi="Arial" w:cs="Arial"/>
          <w:color w:val="000000"/>
        </w:rPr>
        <w:t xml:space="preserve">: This </w:t>
      </w:r>
      <w:proofErr w:type="spellStart"/>
      <w:r>
        <w:rPr>
          <w:rFonts w:ascii="Arial" w:eastAsia="Arial" w:hAnsi="Arial" w:cs="Arial"/>
          <w:color w:val="000000"/>
        </w:rPr>
        <w:t>jsp</w:t>
      </w:r>
      <w:proofErr w:type="spellEnd"/>
      <w:r>
        <w:rPr>
          <w:rFonts w:ascii="Arial" w:eastAsia="Arial" w:hAnsi="Arial" w:cs="Arial"/>
          <w:color w:val="000000"/>
        </w:rPr>
        <w:t xml:space="preserve"> page displays all the products present in the database to the user. </w:t>
      </w:r>
      <w:r w:rsidR="00A52889">
        <w:rPr>
          <w:rFonts w:ascii="Arial" w:eastAsia="Arial" w:hAnsi="Arial" w:cs="Arial"/>
          <w:color w:val="000000"/>
        </w:rPr>
        <w:t xml:space="preserve">           </w:t>
      </w:r>
      <w:r>
        <w:rPr>
          <w:rFonts w:ascii="Arial" w:eastAsia="Arial" w:hAnsi="Arial" w:cs="Arial"/>
          <w:color w:val="000000"/>
        </w:rPr>
        <w:t xml:space="preserve">By </w:t>
      </w:r>
      <w:proofErr w:type="gramStart"/>
      <w:r>
        <w:rPr>
          <w:rFonts w:ascii="Arial" w:eastAsia="Arial" w:hAnsi="Arial" w:cs="Arial"/>
          <w:color w:val="000000"/>
        </w:rPr>
        <w:t>default  its</w:t>
      </w:r>
      <w:proofErr w:type="gramEnd"/>
      <w:r>
        <w:rPr>
          <w:rFonts w:ascii="Arial" w:eastAsia="Arial" w:hAnsi="Arial" w:cs="Arial"/>
          <w:color w:val="000000"/>
        </w:rPr>
        <w:t xml:space="preserve">  set  to  Category  as  Computers.  </w:t>
      </w:r>
      <w:proofErr w:type="gramStart"/>
      <w:r>
        <w:rPr>
          <w:rFonts w:ascii="Arial" w:eastAsia="Arial" w:hAnsi="Arial" w:cs="Arial"/>
          <w:color w:val="000000"/>
        </w:rPr>
        <w:t>The  product</w:t>
      </w:r>
      <w:proofErr w:type="gramEnd"/>
      <w:r>
        <w:rPr>
          <w:rFonts w:ascii="Arial" w:eastAsia="Arial" w:hAnsi="Arial" w:cs="Arial"/>
          <w:color w:val="000000"/>
        </w:rPr>
        <w:t xml:space="preserve">  catalog  web service plays its role here.</w:t>
      </w:r>
    </w:p>
    <w:p w:rsidR="00825C46" w:rsidRDefault="00825C46" w:rsidP="00825C46">
      <w:pPr>
        <w:spacing w:line="240" w:lineRule="exact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1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  <w:position w:val="1"/>
        </w:rPr>
        <w:t>detail.jsp</w:t>
      </w:r>
      <w:proofErr w:type="spellEnd"/>
      <w:r>
        <w:rPr>
          <w:rFonts w:ascii="Arial" w:eastAsia="Arial" w:hAnsi="Arial" w:cs="Arial"/>
          <w:color w:val="000000"/>
          <w:position w:val="1"/>
        </w:rPr>
        <w:t xml:space="preserve">:  </w:t>
      </w:r>
      <w:proofErr w:type="gramStart"/>
      <w:r>
        <w:rPr>
          <w:rFonts w:ascii="Arial" w:eastAsia="Arial" w:hAnsi="Arial" w:cs="Arial"/>
          <w:color w:val="000000"/>
          <w:position w:val="1"/>
        </w:rPr>
        <w:t xml:space="preserve">This  </w:t>
      </w:r>
      <w:proofErr w:type="spellStart"/>
      <w:r>
        <w:rPr>
          <w:rFonts w:ascii="Arial" w:eastAsia="Arial" w:hAnsi="Arial" w:cs="Arial"/>
          <w:color w:val="000000"/>
          <w:position w:val="1"/>
        </w:rPr>
        <w:t>jsp</w:t>
      </w:r>
      <w:proofErr w:type="spellEnd"/>
      <w:proofErr w:type="gramEnd"/>
      <w:r>
        <w:rPr>
          <w:rFonts w:ascii="Arial" w:eastAsia="Arial" w:hAnsi="Arial" w:cs="Arial"/>
          <w:color w:val="000000"/>
          <w:position w:val="1"/>
        </w:rPr>
        <w:t xml:space="preserve">  displays  all  the  information  for  a  particular  product  when</w:t>
      </w:r>
    </w:p>
    <w:p w:rsidR="00825C46" w:rsidRDefault="00825C46" w:rsidP="00825C46">
      <w:pPr>
        <w:spacing w:before="69"/>
        <w:ind w:left="2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selected, with an Add to Cart option as well.</w:t>
      </w:r>
    </w:p>
    <w:p w:rsidR="00825C46" w:rsidRDefault="00825C46" w:rsidP="00825C46">
      <w:pPr>
        <w:spacing w:before="70" w:line="306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checkout.jsp</w:t>
      </w:r>
      <w:proofErr w:type="spellEnd"/>
      <w:r>
        <w:rPr>
          <w:rFonts w:ascii="Arial" w:eastAsia="Arial" w:hAnsi="Arial" w:cs="Arial"/>
          <w:color w:val="000000"/>
        </w:rPr>
        <w:t xml:space="preserve">: This </w:t>
      </w:r>
      <w:proofErr w:type="spellStart"/>
      <w:r>
        <w:rPr>
          <w:rFonts w:ascii="Arial" w:eastAsia="Arial" w:hAnsi="Arial" w:cs="Arial"/>
          <w:color w:val="000000"/>
        </w:rPr>
        <w:t>jsp</w:t>
      </w:r>
      <w:proofErr w:type="spellEnd"/>
      <w:r>
        <w:rPr>
          <w:rFonts w:ascii="Arial" w:eastAsia="Arial" w:hAnsi="Arial" w:cs="Arial"/>
          <w:color w:val="000000"/>
        </w:rPr>
        <w:t xml:space="preserve"> displays the shopping cart of user along with the quantity and total price.</w:t>
      </w:r>
    </w:p>
    <w:p w:rsidR="00825C46" w:rsidRDefault="00825C46" w:rsidP="00825C46">
      <w:pPr>
        <w:spacing w:before="8" w:line="306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login.jsp</w:t>
      </w:r>
      <w:proofErr w:type="spellEnd"/>
      <w:r>
        <w:rPr>
          <w:rFonts w:ascii="Arial" w:eastAsia="Arial" w:hAnsi="Arial" w:cs="Arial"/>
          <w:color w:val="000000"/>
        </w:rPr>
        <w:t xml:space="preserve">: This </w:t>
      </w:r>
      <w:proofErr w:type="spellStart"/>
      <w:r>
        <w:rPr>
          <w:rFonts w:ascii="Arial" w:eastAsia="Arial" w:hAnsi="Arial" w:cs="Arial"/>
          <w:color w:val="000000"/>
        </w:rPr>
        <w:t>jsp</w:t>
      </w:r>
      <w:proofErr w:type="spellEnd"/>
      <w:r>
        <w:rPr>
          <w:rFonts w:ascii="Arial" w:eastAsia="Arial" w:hAnsi="Arial" w:cs="Arial"/>
          <w:color w:val="000000"/>
        </w:rPr>
        <w:t xml:space="preserve"> acts as both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 and </w:t>
      </w:r>
      <w:proofErr w:type="spellStart"/>
      <w:r>
        <w:rPr>
          <w:rFonts w:ascii="Arial" w:eastAsia="Arial" w:hAnsi="Arial" w:cs="Arial"/>
          <w:color w:val="000000"/>
        </w:rPr>
        <w:t>SignUp</w:t>
      </w:r>
      <w:proofErr w:type="spellEnd"/>
      <w:r>
        <w:rPr>
          <w:rFonts w:ascii="Arial" w:eastAsia="Arial" w:hAnsi="Arial" w:cs="Arial"/>
          <w:color w:val="000000"/>
        </w:rPr>
        <w:t xml:space="preserve"> page. It is mandatory to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 to place the order. </w:t>
      </w:r>
      <w:r w:rsidR="008B7B7E">
        <w:rPr>
          <w:rFonts w:ascii="Arial" w:eastAsia="Arial" w:hAnsi="Arial" w:cs="Arial"/>
          <w:color w:val="000000"/>
        </w:rPr>
        <w:t>JavaScript</w:t>
      </w:r>
      <w:r>
        <w:rPr>
          <w:rFonts w:ascii="Arial" w:eastAsia="Arial" w:hAnsi="Arial" w:cs="Arial"/>
          <w:color w:val="000000"/>
        </w:rPr>
        <w:t xml:space="preserve"> validations are performed here.</w:t>
      </w:r>
    </w:p>
    <w:p w:rsidR="008B7B7E" w:rsidRDefault="008B7B7E" w:rsidP="00825C46">
      <w:pPr>
        <w:spacing w:before="8" w:line="306" w:lineRule="auto"/>
        <w:ind w:left="2120" w:right="105" w:hanging="220"/>
        <w:jc w:val="both"/>
        <w:rPr>
          <w:b/>
          <w:color w:val="37406C"/>
          <w:position w:val="-2"/>
        </w:rPr>
      </w:pPr>
    </w:p>
    <w:p w:rsidR="008B7B7E" w:rsidRDefault="008B7B7E" w:rsidP="00825C46">
      <w:pPr>
        <w:spacing w:before="8" w:line="306" w:lineRule="auto"/>
        <w:ind w:left="2120" w:right="105" w:hanging="220"/>
        <w:jc w:val="both"/>
        <w:rPr>
          <w:b/>
          <w:color w:val="37406C"/>
          <w:position w:val="-2"/>
        </w:rPr>
      </w:pPr>
    </w:p>
    <w:p w:rsidR="005D6EB3" w:rsidRDefault="005D6EB3" w:rsidP="008B7B7E">
      <w:pPr>
        <w:spacing w:before="8" w:line="306" w:lineRule="auto"/>
        <w:ind w:left="2120" w:right="105" w:hanging="220"/>
        <w:jc w:val="both"/>
        <w:rPr>
          <w:b/>
          <w:color w:val="37406C"/>
          <w:position w:val="-2"/>
        </w:rPr>
      </w:pPr>
    </w:p>
    <w:p w:rsidR="008B7B7E" w:rsidRDefault="00825C46" w:rsidP="008B7B7E">
      <w:pPr>
        <w:spacing w:before="8" w:line="306" w:lineRule="auto"/>
        <w:ind w:left="2120" w:right="105" w:hanging="220"/>
        <w:jc w:val="both"/>
        <w:rPr>
          <w:rFonts w:ascii="Arial" w:eastAsia="Arial" w:hAnsi="Arial" w:cs="Arial"/>
          <w:color w:val="000000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order.jsp</w:t>
      </w:r>
      <w:proofErr w:type="spellEnd"/>
      <w:r>
        <w:rPr>
          <w:rFonts w:ascii="Arial" w:eastAsia="Arial" w:hAnsi="Arial" w:cs="Arial"/>
          <w:color w:val="000000"/>
        </w:rPr>
        <w:t xml:space="preserve">: This </w:t>
      </w:r>
      <w:proofErr w:type="spellStart"/>
      <w:r>
        <w:rPr>
          <w:rFonts w:ascii="Arial" w:eastAsia="Arial" w:hAnsi="Arial" w:cs="Arial"/>
          <w:color w:val="000000"/>
        </w:rPr>
        <w:t>jsp</w:t>
      </w:r>
      <w:proofErr w:type="spellEnd"/>
      <w:r>
        <w:rPr>
          <w:rFonts w:ascii="Arial" w:eastAsia="Arial" w:hAnsi="Arial" w:cs="Arial"/>
          <w:color w:val="000000"/>
        </w:rPr>
        <w:t xml:space="preserve"> displays the order details along with an option to update and review the shipping and billing information.</w:t>
      </w:r>
    </w:p>
    <w:p w:rsidR="00825C46" w:rsidRDefault="00825C46" w:rsidP="008B7B7E">
      <w:pPr>
        <w:spacing w:before="8" w:line="306" w:lineRule="auto"/>
        <w:ind w:left="2120" w:right="105" w:hanging="220"/>
        <w:jc w:val="both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payment.jsp</w:t>
      </w:r>
      <w:proofErr w:type="spellEnd"/>
      <w:r>
        <w:rPr>
          <w:rFonts w:ascii="Arial" w:eastAsia="Arial" w:hAnsi="Arial" w:cs="Arial"/>
          <w:color w:val="000000"/>
        </w:rPr>
        <w:t xml:space="preserve">: This </w:t>
      </w:r>
      <w:proofErr w:type="spellStart"/>
      <w:r>
        <w:rPr>
          <w:rFonts w:ascii="Arial" w:eastAsia="Arial" w:hAnsi="Arial" w:cs="Arial"/>
          <w:color w:val="000000"/>
        </w:rPr>
        <w:t>jsp</w:t>
      </w:r>
      <w:proofErr w:type="spellEnd"/>
      <w:r>
        <w:rPr>
          <w:rFonts w:ascii="Arial" w:eastAsia="Arial" w:hAnsi="Arial" w:cs="Arial"/>
          <w:color w:val="000000"/>
        </w:rPr>
        <w:t xml:space="preserve"> allows to provide credit card and other payment details for the order confirmation.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 validations are done here.</w:t>
      </w:r>
    </w:p>
    <w:p w:rsidR="00825C46" w:rsidRDefault="00825C46" w:rsidP="001E2717">
      <w:pPr>
        <w:spacing w:before="8"/>
        <w:ind w:left="1985" w:right="1739" w:hanging="142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success.jsp</w:t>
      </w:r>
      <w:proofErr w:type="spellEnd"/>
      <w:r>
        <w:rPr>
          <w:rFonts w:ascii="Arial" w:eastAsia="Arial" w:hAnsi="Arial" w:cs="Arial"/>
          <w:color w:val="000000"/>
        </w:rPr>
        <w:t xml:space="preserve">: This </w:t>
      </w:r>
      <w:proofErr w:type="spellStart"/>
      <w:r>
        <w:rPr>
          <w:rFonts w:ascii="Arial" w:eastAsia="Arial" w:hAnsi="Arial" w:cs="Arial"/>
          <w:color w:val="000000"/>
        </w:rPr>
        <w:t>jsp</w:t>
      </w:r>
      <w:proofErr w:type="spellEnd"/>
      <w:r>
        <w:rPr>
          <w:rFonts w:ascii="Arial" w:eastAsia="Arial" w:hAnsi="Arial" w:cs="Arial"/>
          <w:color w:val="000000"/>
        </w:rPr>
        <w:t xml:space="preserve"> presents successful confirmation of order.</w:t>
      </w:r>
    </w:p>
    <w:p w:rsidR="00825C46" w:rsidRDefault="00825C46" w:rsidP="005D6EB3">
      <w:pPr>
        <w:spacing w:before="69" w:line="311" w:lineRule="auto"/>
        <w:ind w:left="1985" w:right="105" w:hanging="142"/>
        <w:jc w:val="both"/>
        <w:rPr>
          <w:rFonts w:ascii="Arial" w:eastAsia="Arial" w:hAnsi="Arial" w:cs="Arial"/>
          <w:color w:val="000000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welcome.jsp</w:t>
      </w:r>
      <w:proofErr w:type="spellEnd"/>
      <w:r>
        <w:rPr>
          <w:rFonts w:ascii="Arial" w:eastAsia="Arial" w:hAnsi="Arial" w:cs="Arial"/>
          <w:color w:val="000000"/>
        </w:rPr>
        <w:t xml:space="preserve">:  </w:t>
      </w:r>
      <w:proofErr w:type="gramStart"/>
      <w:r>
        <w:rPr>
          <w:rFonts w:ascii="Arial" w:eastAsia="Arial" w:hAnsi="Arial" w:cs="Arial"/>
          <w:color w:val="000000"/>
        </w:rPr>
        <w:t xml:space="preserve">This  </w:t>
      </w:r>
      <w:proofErr w:type="spellStart"/>
      <w:r>
        <w:rPr>
          <w:rFonts w:ascii="Arial" w:eastAsia="Arial" w:hAnsi="Arial" w:cs="Arial"/>
          <w:color w:val="000000"/>
        </w:rPr>
        <w:t>jsp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 is  presented  when  there  is  an  unexpected  error  or  the page you are looking is not found.</w:t>
      </w:r>
    </w:p>
    <w:p w:rsidR="005D6EB3" w:rsidRDefault="005D6EB3" w:rsidP="005D6EB3">
      <w:pPr>
        <w:spacing w:before="69" w:line="311" w:lineRule="auto"/>
        <w:ind w:left="1985" w:right="105" w:hanging="142"/>
        <w:jc w:val="both"/>
        <w:rPr>
          <w:rFonts w:ascii="Arial" w:eastAsia="Arial" w:hAnsi="Arial" w:cs="Arial"/>
          <w:b/>
          <w:color w:val="37406C"/>
          <w:sz w:val="24"/>
          <w:szCs w:val="24"/>
        </w:rPr>
      </w:pPr>
    </w:p>
    <w:p w:rsidR="00712E90" w:rsidRDefault="00712E90">
      <w:pPr>
        <w:spacing w:before="6" w:line="260" w:lineRule="exact"/>
        <w:rPr>
          <w:sz w:val="26"/>
          <w:szCs w:val="26"/>
        </w:rPr>
      </w:pPr>
    </w:p>
    <w:p w:rsidR="00712E90" w:rsidRDefault="008B3E7E">
      <w:pPr>
        <w:ind w:left="1572" w:right="572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2.4.2 Controller Logic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23" w:lineRule="auto"/>
        <w:ind w:left="1580" w:right="105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This  controller</w:t>
      </w:r>
      <w:proofErr w:type="gramEnd"/>
      <w:r>
        <w:rPr>
          <w:rFonts w:ascii="Arial" w:eastAsia="Arial" w:hAnsi="Arial" w:cs="Arial"/>
        </w:rPr>
        <w:t xml:space="preserve">  controls  the  complete  flow  of  the  application.  </w:t>
      </w:r>
      <w:proofErr w:type="gramStart"/>
      <w:r>
        <w:rPr>
          <w:rFonts w:ascii="Arial" w:eastAsia="Arial" w:hAnsi="Arial" w:cs="Arial"/>
        </w:rPr>
        <w:t>Whenever  there</w:t>
      </w:r>
      <w:proofErr w:type="gramEnd"/>
      <w:r>
        <w:rPr>
          <w:rFonts w:ascii="Arial" w:eastAsia="Arial" w:hAnsi="Arial" w:cs="Arial"/>
        </w:rPr>
        <w:t xml:space="preserve">  is  a request, controller decides on the method to be invoked. Controller is implemented via the servlets presented below:</w:t>
      </w:r>
    </w:p>
    <w:p w:rsidR="00712E90" w:rsidRDefault="008B3E7E">
      <w:pPr>
        <w:spacing w:line="240" w:lineRule="exact"/>
        <w:ind w:left="1900"/>
        <w:rPr>
          <w:rFonts w:ascii="Arial" w:eastAsia="Arial" w:hAnsi="Arial" w:cs="Arial"/>
        </w:rPr>
      </w:pPr>
      <w:r>
        <w:rPr>
          <w:b/>
          <w:color w:val="37406C"/>
          <w:position w:val="-1"/>
        </w:rPr>
        <w:t xml:space="preserve">๏ </w:t>
      </w:r>
      <w:r>
        <w:rPr>
          <w:rFonts w:ascii="Arial" w:eastAsia="Arial" w:hAnsi="Arial" w:cs="Arial"/>
          <w:b/>
          <w:color w:val="000000"/>
          <w:position w:val="1"/>
        </w:rPr>
        <w:t>Home Servlet</w:t>
      </w:r>
      <w:r>
        <w:rPr>
          <w:rFonts w:ascii="Arial" w:eastAsia="Arial" w:hAnsi="Arial" w:cs="Arial"/>
          <w:color w:val="000000"/>
          <w:position w:val="1"/>
        </w:rPr>
        <w:t>: The requests to index page o</w:t>
      </w:r>
      <w:r>
        <w:rPr>
          <w:rFonts w:ascii="Arial" w:eastAsia="Arial" w:hAnsi="Arial" w:cs="Arial"/>
          <w:color w:val="000000"/>
          <w:position w:val="1"/>
        </w:rPr>
        <w:t>r the home page are moved to this</w:t>
      </w:r>
    </w:p>
    <w:p w:rsidR="00712E90" w:rsidRDefault="008B3E7E">
      <w:pPr>
        <w:spacing w:before="69"/>
        <w:ind w:left="2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controller. Following are the methods in this controller:</w:t>
      </w:r>
    </w:p>
    <w:p w:rsidR="00712E90" w:rsidRDefault="008B3E7E">
      <w:pPr>
        <w:spacing w:before="70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doPost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POST request is made</w:t>
      </w:r>
    </w:p>
    <w:p w:rsidR="00712E90" w:rsidRDefault="008B3E7E">
      <w:pPr>
        <w:spacing w:before="69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doGet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GET request is made</w:t>
      </w:r>
    </w:p>
    <w:p w:rsidR="00712E90" w:rsidRDefault="008B3E7E">
      <w:pPr>
        <w:spacing w:before="49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constructPath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URL Path is created</w:t>
      </w:r>
    </w:p>
    <w:p w:rsidR="00712E90" w:rsidRDefault="008B3E7E">
      <w:pPr>
        <w:spacing w:before="69" w:line="287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r>
        <w:rPr>
          <w:rFonts w:ascii="Arial" w:eastAsia="Arial" w:hAnsi="Arial" w:cs="Arial"/>
          <w:b/>
          <w:color w:val="000000"/>
        </w:rPr>
        <w:t>Detail Servlet</w:t>
      </w:r>
      <w:r>
        <w:rPr>
          <w:rFonts w:ascii="Arial" w:eastAsia="Arial" w:hAnsi="Arial" w:cs="Arial"/>
          <w:color w:val="000000"/>
        </w:rPr>
        <w:t>: The requests to detail page are moved to this controller. Following are the methods in this controller:</w:t>
      </w:r>
    </w:p>
    <w:p w:rsidR="00712E90" w:rsidRDefault="008B3E7E">
      <w:pPr>
        <w:spacing w:before="46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doPost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POST request is made</w:t>
      </w:r>
    </w:p>
    <w:p w:rsidR="00712E90" w:rsidRDefault="008B3E7E">
      <w:pPr>
        <w:spacing w:before="49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doGet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GET request is made</w:t>
      </w:r>
    </w:p>
    <w:p w:rsidR="00712E90" w:rsidRDefault="008B3E7E">
      <w:pPr>
        <w:spacing w:before="69" w:line="287" w:lineRule="auto"/>
        <w:ind w:left="2120" w:right="106" w:hanging="220"/>
        <w:jc w:val="both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r>
        <w:rPr>
          <w:rFonts w:ascii="Arial" w:eastAsia="Arial" w:hAnsi="Arial" w:cs="Arial"/>
          <w:b/>
          <w:color w:val="000000"/>
        </w:rPr>
        <w:t>Checkout Servlet</w:t>
      </w:r>
      <w:r>
        <w:rPr>
          <w:rFonts w:ascii="Arial" w:eastAsia="Arial" w:hAnsi="Arial" w:cs="Arial"/>
          <w:color w:val="000000"/>
        </w:rPr>
        <w:t>: The requests to index page or the home page are moved to this controller. Following are the methods in this controller:</w:t>
      </w:r>
    </w:p>
    <w:p w:rsidR="00712E90" w:rsidRDefault="008B3E7E">
      <w:pPr>
        <w:spacing w:before="46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doPost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POST request is made</w:t>
      </w:r>
    </w:p>
    <w:p w:rsidR="00712E90" w:rsidRDefault="008B3E7E">
      <w:pPr>
        <w:spacing w:before="49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doGet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GET request is made</w:t>
      </w:r>
    </w:p>
    <w:p w:rsidR="00712E90" w:rsidRDefault="008B3E7E">
      <w:pPr>
        <w:spacing w:before="69" w:line="287" w:lineRule="auto"/>
        <w:ind w:left="2120" w:right="105" w:hanging="220"/>
        <w:jc w:val="both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r>
        <w:rPr>
          <w:rFonts w:ascii="Arial" w:eastAsia="Arial" w:hAnsi="Arial" w:cs="Arial"/>
          <w:b/>
          <w:color w:val="000000"/>
        </w:rPr>
        <w:t>Login Servlet</w:t>
      </w:r>
      <w:r>
        <w:rPr>
          <w:rFonts w:ascii="Arial" w:eastAsia="Arial" w:hAnsi="Arial" w:cs="Arial"/>
          <w:color w:val="000000"/>
        </w:rPr>
        <w:t>: The requests to index page or the home page are moved to this controller. Following are the methods in this controller:</w:t>
      </w:r>
    </w:p>
    <w:p w:rsidR="00712E90" w:rsidRDefault="008B3E7E">
      <w:pPr>
        <w:spacing w:before="46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doPost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POST request is made</w:t>
      </w:r>
      <w:r w:rsidR="005D6EB3">
        <w:rPr>
          <w:rFonts w:ascii="Arial" w:eastAsia="Arial" w:hAnsi="Arial" w:cs="Arial"/>
          <w:color w:val="000000"/>
        </w:rPr>
        <w:t>.</w:t>
      </w:r>
    </w:p>
    <w:p w:rsidR="00712E90" w:rsidRDefault="008B3E7E">
      <w:pPr>
        <w:spacing w:before="49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doGet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GET request is made</w:t>
      </w:r>
      <w:r w:rsidR="005D6EB3">
        <w:rPr>
          <w:rFonts w:ascii="Arial" w:eastAsia="Arial" w:hAnsi="Arial" w:cs="Arial"/>
          <w:color w:val="000000"/>
        </w:rPr>
        <w:t>.</w:t>
      </w:r>
    </w:p>
    <w:p w:rsidR="00712E90" w:rsidRDefault="008B3E7E">
      <w:pPr>
        <w:spacing w:before="69"/>
        <w:ind w:left="2400"/>
        <w:rPr>
          <w:rFonts w:ascii="Arial" w:eastAsia="Arial" w:hAnsi="Arial" w:cs="Arial"/>
          <w:color w:val="000000"/>
        </w:rPr>
      </w:pPr>
      <w:r>
        <w:rPr>
          <w:b/>
          <w:color w:val="37406C"/>
          <w:position w:val="-2"/>
        </w:rPr>
        <w:t>๏</w:t>
      </w:r>
      <w:r>
        <w:rPr>
          <w:b/>
          <w:color w:val="37406C"/>
          <w:position w:val="-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checkIf</w:t>
      </w:r>
      <w:r>
        <w:rPr>
          <w:rFonts w:ascii="Arial" w:eastAsia="Arial" w:hAnsi="Arial" w:cs="Arial"/>
          <w:b/>
          <w:color w:val="000000"/>
        </w:rPr>
        <w:t>Valid</w:t>
      </w:r>
      <w:proofErr w:type="spellEnd"/>
      <w:r>
        <w:rPr>
          <w:rFonts w:ascii="Arial" w:eastAsia="Arial" w:hAnsi="Arial" w:cs="Arial"/>
          <w:b/>
          <w:color w:val="000000"/>
        </w:rPr>
        <w:t xml:space="preserve">(session): </w:t>
      </w:r>
      <w:r>
        <w:rPr>
          <w:rFonts w:ascii="Arial" w:eastAsia="Arial" w:hAnsi="Arial" w:cs="Arial"/>
          <w:color w:val="000000"/>
        </w:rPr>
        <w:t>If Cart is empty, exception is made</w:t>
      </w:r>
      <w:r w:rsidR="005D6EB3">
        <w:rPr>
          <w:rFonts w:ascii="Arial" w:eastAsia="Arial" w:hAnsi="Arial" w:cs="Arial"/>
          <w:color w:val="000000"/>
        </w:rPr>
        <w:t>.</w:t>
      </w:r>
    </w:p>
    <w:p w:rsidR="00712E90" w:rsidRDefault="008B3E7E" w:rsidP="00D45A8E">
      <w:pPr>
        <w:spacing w:before="37" w:line="311" w:lineRule="auto"/>
        <w:ind w:left="2127" w:right="106" w:hanging="284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SignUp</w:t>
      </w:r>
      <w:proofErr w:type="spellEnd"/>
      <w:r>
        <w:rPr>
          <w:rFonts w:ascii="Arial" w:eastAsia="Arial" w:hAnsi="Arial" w:cs="Arial"/>
          <w:b/>
          <w:color w:val="000000"/>
        </w:rPr>
        <w:t xml:space="preserve"> Servlet</w:t>
      </w:r>
      <w:r>
        <w:rPr>
          <w:rFonts w:ascii="Arial" w:eastAsia="Arial" w:hAnsi="Arial" w:cs="Arial"/>
          <w:color w:val="000000"/>
        </w:rPr>
        <w:t xml:space="preserve">: The requests to index page or the home page are moved to </w:t>
      </w:r>
      <w:proofErr w:type="gramStart"/>
      <w:r>
        <w:rPr>
          <w:rFonts w:ascii="Arial" w:eastAsia="Arial" w:hAnsi="Arial" w:cs="Arial"/>
          <w:color w:val="000000"/>
        </w:rPr>
        <w:t xml:space="preserve">this </w:t>
      </w:r>
      <w:r w:rsidR="00D45A8E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controller</w:t>
      </w:r>
      <w:proofErr w:type="gramEnd"/>
      <w:r>
        <w:rPr>
          <w:rFonts w:ascii="Arial" w:eastAsia="Arial" w:hAnsi="Arial" w:cs="Arial"/>
          <w:color w:val="000000"/>
        </w:rPr>
        <w:t>. Following are the methods in this controller:</w:t>
      </w:r>
    </w:p>
    <w:p w:rsidR="00712E90" w:rsidRDefault="008B3E7E">
      <w:pPr>
        <w:spacing w:before="23"/>
        <w:ind w:left="24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doPost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POST request is made</w:t>
      </w:r>
      <w:r w:rsidR="005D6EB3">
        <w:rPr>
          <w:rFonts w:ascii="Arial" w:eastAsia="Arial" w:hAnsi="Arial" w:cs="Arial"/>
          <w:color w:val="000000"/>
        </w:rPr>
        <w:t>.</w:t>
      </w:r>
    </w:p>
    <w:p w:rsidR="00712E90" w:rsidRDefault="008B3E7E">
      <w:pPr>
        <w:spacing w:before="69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doGet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GET request is made</w:t>
      </w:r>
      <w:r w:rsidR="005D6EB3" w:rsidRPr="005D6EB3">
        <w:rPr>
          <w:rFonts w:ascii="Arial" w:eastAsia="Arial" w:hAnsi="Arial" w:cs="Arial"/>
        </w:rPr>
        <w:t>.</w:t>
      </w:r>
    </w:p>
    <w:p w:rsidR="00712E90" w:rsidRDefault="008B3E7E">
      <w:pPr>
        <w:spacing w:before="69" w:line="311" w:lineRule="auto"/>
        <w:ind w:left="2120" w:right="106" w:hanging="22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r>
        <w:rPr>
          <w:rFonts w:ascii="Arial" w:eastAsia="Arial" w:hAnsi="Arial" w:cs="Arial"/>
          <w:b/>
          <w:color w:val="000000"/>
        </w:rPr>
        <w:t>Logout Servlet</w:t>
      </w:r>
      <w:r>
        <w:rPr>
          <w:rFonts w:ascii="Arial" w:eastAsia="Arial" w:hAnsi="Arial" w:cs="Arial"/>
          <w:color w:val="000000"/>
        </w:rPr>
        <w:t>: The requests to index page or the home page are moved to this controller. Following are the methods in this controller:</w:t>
      </w:r>
    </w:p>
    <w:p w:rsidR="00712E90" w:rsidRDefault="008B3E7E">
      <w:pPr>
        <w:spacing w:before="23"/>
        <w:ind w:left="24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doPost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POST request is made</w:t>
      </w:r>
    </w:p>
    <w:p w:rsidR="00712E90" w:rsidRDefault="008B3E7E">
      <w:pPr>
        <w:spacing w:before="69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doGet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GET request is made</w:t>
      </w:r>
    </w:p>
    <w:p w:rsidR="00712E90" w:rsidRDefault="008B3E7E">
      <w:pPr>
        <w:spacing w:before="69"/>
        <w:ind w:left="24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logOut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Invalidates the session and clears DB entry</w:t>
      </w:r>
      <w:r w:rsidR="005D6EB3" w:rsidRPr="005D6EB3">
        <w:rPr>
          <w:rFonts w:ascii="Arial" w:eastAsia="Arial" w:hAnsi="Arial" w:cs="Arial"/>
        </w:rPr>
        <w:t>.</w:t>
      </w:r>
    </w:p>
    <w:p w:rsidR="005D6EB3" w:rsidRDefault="005D6EB3">
      <w:pPr>
        <w:spacing w:before="69"/>
        <w:ind w:left="2400"/>
        <w:rPr>
          <w:rFonts w:ascii="Arial" w:eastAsia="Arial" w:hAnsi="Arial" w:cs="Arial"/>
        </w:rPr>
      </w:pPr>
    </w:p>
    <w:p w:rsidR="005D6EB3" w:rsidRDefault="005D6EB3">
      <w:pPr>
        <w:spacing w:before="69" w:line="306" w:lineRule="auto"/>
        <w:ind w:left="2120" w:right="106" w:hanging="220"/>
        <w:rPr>
          <w:b/>
          <w:color w:val="37406C"/>
          <w:position w:val="-2"/>
        </w:rPr>
      </w:pPr>
    </w:p>
    <w:p w:rsidR="005D6EB3" w:rsidRDefault="005D6EB3">
      <w:pPr>
        <w:spacing w:before="69" w:line="306" w:lineRule="auto"/>
        <w:ind w:left="2120" w:right="106" w:hanging="220"/>
        <w:rPr>
          <w:b/>
          <w:color w:val="37406C"/>
          <w:position w:val="-2"/>
        </w:rPr>
      </w:pPr>
    </w:p>
    <w:p w:rsidR="00712E90" w:rsidRDefault="008B3E7E">
      <w:pPr>
        <w:spacing w:before="69" w:line="306" w:lineRule="auto"/>
        <w:ind w:left="2120" w:right="106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r>
        <w:rPr>
          <w:rFonts w:ascii="Arial" w:eastAsia="Arial" w:hAnsi="Arial" w:cs="Arial"/>
          <w:b/>
          <w:color w:val="000000"/>
        </w:rPr>
        <w:t>Order Servlet</w:t>
      </w:r>
      <w:r>
        <w:rPr>
          <w:rFonts w:ascii="Arial" w:eastAsia="Arial" w:hAnsi="Arial" w:cs="Arial"/>
          <w:color w:val="000000"/>
        </w:rPr>
        <w:t>: The requests to index page or the home page are moved to this controller. Following are the methods in this control</w:t>
      </w:r>
      <w:r>
        <w:rPr>
          <w:rFonts w:ascii="Arial" w:eastAsia="Arial" w:hAnsi="Arial" w:cs="Arial"/>
          <w:color w:val="000000"/>
        </w:rPr>
        <w:t>ler:</w:t>
      </w:r>
    </w:p>
    <w:p w:rsidR="00712E90" w:rsidRDefault="008B3E7E">
      <w:pPr>
        <w:spacing w:before="8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doPost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GET request is made</w:t>
      </w:r>
    </w:p>
    <w:p w:rsidR="00712E90" w:rsidRDefault="008B3E7E">
      <w:pPr>
        <w:spacing w:before="69"/>
        <w:ind w:left="24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doGet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HTTP POST request is made</w:t>
      </w:r>
    </w:p>
    <w:p w:rsidR="00712E90" w:rsidRDefault="008B3E7E">
      <w:pPr>
        <w:spacing w:before="69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cleanSession</w:t>
      </w:r>
      <w:proofErr w:type="spellEnd"/>
      <w:r>
        <w:rPr>
          <w:rFonts w:ascii="Arial" w:eastAsia="Arial" w:hAnsi="Arial" w:cs="Arial"/>
          <w:b/>
          <w:color w:val="000000"/>
        </w:rPr>
        <w:t xml:space="preserve">(session): </w:t>
      </w:r>
      <w:r>
        <w:rPr>
          <w:rFonts w:ascii="Arial" w:eastAsia="Arial" w:hAnsi="Arial" w:cs="Arial"/>
          <w:color w:val="000000"/>
        </w:rPr>
        <w:t>Invalidates the session</w:t>
      </w:r>
    </w:p>
    <w:p w:rsidR="00712E90" w:rsidRDefault="00712E90">
      <w:pPr>
        <w:spacing w:before="2" w:line="100" w:lineRule="exact"/>
        <w:rPr>
          <w:sz w:val="11"/>
          <w:szCs w:val="11"/>
        </w:rPr>
      </w:pPr>
    </w:p>
    <w:p w:rsidR="00712E90" w:rsidRDefault="00712E90">
      <w:pPr>
        <w:spacing w:line="200" w:lineRule="exact"/>
      </w:pPr>
    </w:p>
    <w:p w:rsidR="00D45A8E" w:rsidRDefault="00D45A8E">
      <w:pPr>
        <w:ind w:left="1572"/>
        <w:rPr>
          <w:rFonts w:ascii="Arial" w:eastAsia="Arial" w:hAnsi="Arial" w:cs="Arial"/>
          <w:b/>
          <w:color w:val="37406C"/>
          <w:sz w:val="24"/>
          <w:szCs w:val="24"/>
        </w:rPr>
      </w:pPr>
    </w:p>
    <w:p w:rsidR="00712E90" w:rsidRDefault="008B3E7E">
      <w:pPr>
        <w:ind w:left="15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2.4.3 Business Layer Logic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12" w:lineRule="auto"/>
        <w:ind w:left="1580" w:right="10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This  logic</w:t>
      </w:r>
      <w:proofErr w:type="gramEnd"/>
      <w:r>
        <w:rPr>
          <w:rFonts w:ascii="Arial" w:eastAsia="Arial" w:hAnsi="Arial" w:cs="Arial"/>
        </w:rPr>
        <w:t xml:space="preserve">  is  used  to  manage  the  order  and  account  related  functions,  along  with interaction with the database.</w:t>
      </w:r>
    </w:p>
    <w:p w:rsidR="00712E90" w:rsidRDefault="008B3E7E">
      <w:pPr>
        <w:spacing w:before="22" w:line="311" w:lineRule="auto"/>
        <w:ind w:left="2120" w:right="106" w:hanging="22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r>
        <w:rPr>
          <w:rFonts w:ascii="Arial" w:eastAsia="Arial" w:hAnsi="Arial" w:cs="Arial"/>
          <w:b/>
          <w:color w:val="000000"/>
        </w:rPr>
        <w:t>Home Servlet</w:t>
      </w:r>
      <w:r>
        <w:rPr>
          <w:rFonts w:ascii="Arial" w:eastAsia="Arial" w:hAnsi="Arial" w:cs="Arial"/>
          <w:color w:val="000000"/>
        </w:rPr>
        <w:t>: The requests to index page or the home page are moved to this controller. Following are the methods in this control</w:t>
      </w:r>
      <w:r>
        <w:rPr>
          <w:rFonts w:ascii="Arial" w:eastAsia="Arial" w:hAnsi="Arial" w:cs="Arial"/>
          <w:color w:val="000000"/>
        </w:rPr>
        <w:t>ler:</w:t>
      </w:r>
    </w:p>
    <w:p w:rsidR="00712E90" w:rsidRDefault="008B3E7E">
      <w:pPr>
        <w:spacing w:before="23"/>
        <w:ind w:left="24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getCategory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): </w:t>
      </w:r>
      <w:r>
        <w:rPr>
          <w:rFonts w:ascii="Arial" w:eastAsia="Arial" w:hAnsi="Arial" w:cs="Arial"/>
          <w:color w:val="000000"/>
        </w:rPr>
        <w:t>This Method is used to fetch entire category list</w:t>
      </w:r>
    </w:p>
    <w:p w:rsidR="00712E90" w:rsidRDefault="008B3E7E">
      <w:pPr>
        <w:spacing w:before="69" w:line="306" w:lineRule="auto"/>
        <w:ind w:left="2620" w:right="113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getBooks</w:t>
      </w:r>
      <w:proofErr w:type="spellEnd"/>
      <w:r>
        <w:rPr>
          <w:rFonts w:ascii="Arial" w:eastAsia="Arial" w:hAnsi="Arial" w:cs="Arial"/>
          <w:b/>
          <w:color w:val="000000"/>
        </w:rPr>
        <w:t xml:space="preserve">(category): This </w:t>
      </w:r>
      <w:r>
        <w:rPr>
          <w:rFonts w:ascii="Arial" w:eastAsia="Arial" w:hAnsi="Arial" w:cs="Arial"/>
          <w:color w:val="000000"/>
        </w:rPr>
        <w:t>Method is used to fetch entire product list based on category Id</w:t>
      </w:r>
    </w:p>
    <w:p w:rsidR="00712E90" w:rsidRDefault="008B3E7E">
      <w:pPr>
        <w:spacing w:before="8" w:line="306" w:lineRule="auto"/>
        <w:ind w:left="2120" w:right="105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r>
        <w:rPr>
          <w:rFonts w:ascii="Arial" w:eastAsia="Arial" w:hAnsi="Arial" w:cs="Arial"/>
          <w:b/>
          <w:color w:val="000000"/>
        </w:rPr>
        <w:t>Detail Servlet</w:t>
      </w:r>
      <w:r>
        <w:rPr>
          <w:rFonts w:ascii="Arial" w:eastAsia="Arial" w:hAnsi="Arial" w:cs="Arial"/>
          <w:color w:val="000000"/>
        </w:rPr>
        <w:t>: The requests to index page or the home page are moved to this</w:t>
      </w:r>
      <w:r>
        <w:rPr>
          <w:rFonts w:ascii="Arial" w:eastAsia="Arial" w:hAnsi="Arial" w:cs="Arial"/>
          <w:color w:val="000000"/>
        </w:rPr>
        <w:t xml:space="preserve"> controller. Following are the methods in this controller:</w:t>
      </w:r>
    </w:p>
    <w:p w:rsidR="00712E90" w:rsidRDefault="008B3E7E">
      <w:pPr>
        <w:spacing w:before="8"/>
        <w:ind w:left="240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getBook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bookId</w:t>
      </w:r>
      <w:proofErr w:type="spellEnd"/>
      <w:r>
        <w:rPr>
          <w:rFonts w:ascii="Arial" w:eastAsia="Arial" w:hAnsi="Arial" w:cs="Arial"/>
          <w:b/>
          <w:color w:val="000000"/>
        </w:rPr>
        <w:t xml:space="preserve">): </w:t>
      </w:r>
      <w:r>
        <w:rPr>
          <w:rFonts w:ascii="Arial" w:eastAsia="Arial" w:hAnsi="Arial" w:cs="Arial"/>
          <w:color w:val="000000"/>
        </w:rPr>
        <w:t>This Method is used to fetch entire detail for a product</w:t>
      </w:r>
    </w:p>
    <w:p w:rsidR="00712E90" w:rsidRDefault="008B3E7E">
      <w:pPr>
        <w:spacing w:before="69" w:line="287" w:lineRule="auto"/>
        <w:ind w:left="2120" w:right="106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r>
        <w:rPr>
          <w:rFonts w:ascii="Arial" w:eastAsia="Arial" w:hAnsi="Arial" w:cs="Arial"/>
          <w:b/>
          <w:color w:val="000000"/>
        </w:rPr>
        <w:t>Checkout Servlet</w:t>
      </w:r>
      <w:r>
        <w:rPr>
          <w:rFonts w:ascii="Arial" w:eastAsia="Arial" w:hAnsi="Arial" w:cs="Arial"/>
          <w:color w:val="000000"/>
        </w:rPr>
        <w:t>: The requests to index page or the home page are moved to this controller. Following are the methods i</w:t>
      </w:r>
      <w:r>
        <w:rPr>
          <w:rFonts w:ascii="Arial" w:eastAsia="Arial" w:hAnsi="Arial" w:cs="Arial"/>
          <w:color w:val="000000"/>
        </w:rPr>
        <w:t>n this controller:</w:t>
      </w:r>
    </w:p>
    <w:p w:rsidR="00712E90" w:rsidRDefault="008B3E7E">
      <w:pPr>
        <w:spacing w:before="46" w:line="287" w:lineRule="auto"/>
        <w:ind w:left="2620" w:right="113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constructPurchaseOrder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session,   </w:t>
      </w:r>
      <w:proofErr w:type="spellStart"/>
      <w:r>
        <w:rPr>
          <w:rFonts w:ascii="Arial" w:eastAsia="Arial" w:hAnsi="Arial" w:cs="Arial"/>
          <w:b/>
          <w:color w:val="000000"/>
        </w:rPr>
        <w:t>bookIds</w:t>
      </w:r>
      <w:proofErr w:type="spellEnd"/>
      <w:r>
        <w:rPr>
          <w:rFonts w:ascii="Arial" w:eastAsia="Arial" w:hAnsi="Arial" w:cs="Arial"/>
          <w:b/>
          <w:color w:val="000000"/>
        </w:rPr>
        <w:t xml:space="preserve">):   </w:t>
      </w:r>
      <w:r>
        <w:rPr>
          <w:rFonts w:ascii="Arial" w:eastAsia="Arial" w:hAnsi="Arial" w:cs="Arial"/>
          <w:color w:val="000000"/>
        </w:rPr>
        <w:t>This   Method   is   used   to construct the purchase order in database</w:t>
      </w:r>
    </w:p>
    <w:p w:rsidR="00712E90" w:rsidRDefault="008B3E7E">
      <w:pPr>
        <w:spacing w:before="46" w:line="287" w:lineRule="auto"/>
        <w:ind w:left="2620" w:right="113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getBookids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Map, item): </w:t>
      </w:r>
      <w:r>
        <w:rPr>
          <w:rFonts w:ascii="Arial" w:eastAsia="Arial" w:hAnsi="Arial" w:cs="Arial"/>
          <w:color w:val="000000"/>
        </w:rPr>
        <w:t>This Method is used to fetch all the book ids in the cart</w:t>
      </w:r>
    </w:p>
    <w:p w:rsidR="00712E90" w:rsidRDefault="008B3E7E">
      <w:pPr>
        <w:spacing w:before="46" w:line="287" w:lineRule="auto"/>
        <w:ind w:left="2120" w:right="106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LogIn</w:t>
      </w:r>
      <w:proofErr w:type="spellEnd"/>
      <w:r>
        <w:rPr>
          <w:rFonts w:ascii="Arial" w:eastAsia="Arial" w:hAnsi="Arial" w:cs="Arial"/>
          <w:b/>
          <w:color w:val="000000"/>
        </w:rPr>
        <w:t xml:space="preserve"> Servlet</w:t>
      </w:r>
      <w:r>
        <w:rPr>
          <w:rFonts w:ascii="Arial" w:eastAsia="Arial" w:hAnsi="Arial" w:cs="Arial"/>
          <w:color w:val="000000"/>
        </w:rPr>
        <w:t>: The requests to index page or the home page are moved to this controller. Following are the methods in this controller:</w:t>
      </w:r>
    </w:p>
    <w:p w:rsidR="00712E90" w:rsidRDefault="008B3E7E">
      <w:pPr>
        <w:spacing w:before="46" w:line="287" w:lineRule="auto"/>
        <w:ind w:left="2620" w:right="113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getUserDetails</w:t>
      </w:r>
      <w:proofErr w:type="spellEnd"/>
      <w:r>
        <w:rPr>
          <w:rFonts w:ascii="Arial" w:eastAsia="Arial" w:hAnsi="Arial" w:cs="Arial"/>
          <w:b/>
          <w:color w:val="000000"/>
        </w:rPr>
        <w:t xml:space="preserve">(request):  </w:t>
      </w:r>
      <w:proofErr w:type="gramStart"/>
      <w:r>
        <w:rPr>
          <w:rFonts w:ascii="Arial" w:eastAsia="Arial" w:hAnsi="Arial" w:cs="Arial"/>
          <w:color w:val="000000"/>
        </w:rPr>
        <w:t>This  Method</w:t>
      </w:r>
      <w:proofErr w:type="gramEnd"/>
      <w:r>
        <w:rPr>
          <w:rFonts w:ascii="Arial" w:eastAsia="Arial" w:hAnsi="Arial" w:cs="Arial"/>
          <w:color w:val="000000"/>
        </w:rPr>
        <w:t xml:space="preserve">  is  used  to  fetch  user’s  login  id  and password</w:t>
      </w:r>
    </w:p>
    <w:p w:rsidR="00712E90" w:rsidRDefault="008B3E7E">
      <w:pPr>
        <w:spacing w:before="46" w:line="287" w:lineRule="auto"/>
        <w:ind w:left="2120" w:right="106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SignUp</w:t>
      </w:r>
      <w:proofErr w:type="spellEnd"/>
      <w:r>
        <w:rPr>
          <w:rFonts w:ascii="Arial" w:eastAsia="Arial" w:hAnsi="Arial" w:cs="Arial"/>
          <w:b/>
          <w:color w:val="000000"/>
        </w:rPr>
        <w:t xml:space="preserve"> Servlet</w:t>
      </w:r>
      <w:r>
        <w:rPr>
          <w:rFonts w:ascii="Arial" w:eastAsia="Arial" w:hAnsi="Arial" w:cs="Arial"/>
          <w:color w:val="000000"/>
        </w:rPr>
        <w:t>: The requests to index</w:t>
      </w:r>
      <w:r>
        <w:rPr>
          <w:rFonts w:ascii="Arial" w:eastAsia="Arial" w:hAnsi="Arial" w:cs="Arial"/>
          <w:color w:val="000000"/>
        </w:rPr>
        <w:t xml:space="preserve"> page or the home page are moved to this controller. Following are the methods in this controller:</w:t>
      </w:r>
    </w:p>
    <w:p w:rsidR="00712E90" w:rsidRDefault="008B3E7E">
      <w:pPr>
        <w:spacing w:before="46" w:line="306" w:lineRule="auto"/>
        <w:ind w:left="2620" w:right="113" w:hanging="220"/>
        <w:rPr>
          <w:rFonts w:ascii="Arial" w:eastAsia="Arial" w:hAnsi="Arial" w:cs="Arial"/>
          <w:color w:val="000000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constructAccount</w:t>
      </w:r>
      <w:proofErr w:type="spellEnd"/>
      <w:r>
        <w:rPr>
          <w:rFonts w:ascii="Arial" w:eastAsia="Arial" w:hAnsi="Arial" w:cs="Arial"/>
          <w:b/>
          <w:color w:val="000000"/>
        </w:rPr>
        <w:t xml:space="preserve">(request):   </w:t>
      </w:r>
      <w:r>
        <w:rPr>
          <w:rFonts w:ascii="Arial" w:eastAsia="Arial" w:hAnsi="Arial" w:cs="Arial"/>
          <w:color w:val="000000"/>
        </w:rPr>
        <w:t>This   Method   is   used   to   construct   a   user account</w:t>
      </w:r>
    </w:p>
    <w:p w:rsidR="00712E90" w:rsidRDefault="008B3E7E">
      <w:pPr>
        <w:spacing w:before="37" w:line="311" w:lineRule="auto"/>
        <w:ind w:left="2120" w:right="105" w:hanging="22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LogOut</w:t>
      </w:r>
      <w:proofErr w:type="spellEnd"/>
      <w:r>
        <w:rPr>
          <w:rFonts w:ascii="Arial" w:eastAsia="Arial" w:hAnsi="Arial" w:cs="Arial"/>
          <w:b/>
          <w:color w:val="000000"/>
        </w:rPr>
        <w:t xml:space="preserve"> Servlet</w:t>
      </w:r>
      <w:r>
        <w:rPr>
          <w:rFonts w:ascii="Arial" w:eastAsia="Arial" w:hAnsi="Arial" w:cs="Arial"/>
          <w:color w:val="000000"/>
        </w:rPr>
        <w:t>: The requests to index page or the home page are moved to this controller. Following are the methods in this controller:</w:t>
      </w:r>
    </w:p>
    <w:p w:rsidR="00712E90" w:rsidRDefault="008B3E7E">
      <w:pPr>
        <w:spacing w:before="23"/>
        <w:ind w:left="2400"/>
        <w:rPr>
          <w:rFonts w:ascii="Arial" w:eastAsia="Arial" w:hAnsi="Arial" w:cs="Arial"/>
        </w:rPr>
      </w:pPr>
      <w:r>
        <w:rPr>
          <w:b/>
          <w:color w:val="37406C"/>
        </w:rPr>
        <w:t xml:space="preserve">๏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logOut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gramEnd"/>
      <w:r>
        <w:rPr>
          <w:rFonts w:ascii="Arial" w:eastAsia="Arial" w:hAnsi="Arial" w:cs="Arial"/>
          <w:b/>
          <w:color w:val="000000"/>
        </w:rPr>
        <w:t xml:space="preserve">request, response): </w:t>
      </w:r>
      <w:r>
        <w:rPr>
          <w:rFonts w:ascii="Arial" w:eastAsia="Arial" w:hAnsi="Arial" w:cs="Arial"/>
          <w:color w:val="000000"/>
        </w:rPr>
        <w:t>Logouts the user and invalidates the session</w:t>
      </w:r>
    </w:p>
    <w:p w:rsidR="00712E90" w:rsidRDefault="008B3E7E">
      <w:pPr>
        <w:spacing w:before="69" w:line="306" w:lineRule="auto"/>
        <w:ind w:left="2120" w:right="106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r>
        <w:rPr>
          <w:rFonts w:ascii="Arial" w:eastAsia="Arial" w:hAnsi="Arial" w:cs="Arial"/>
          <w:b/>
          <w:color w:val="000000"/>
        </w:rPr>
        <w:t>Order Servlet</w:t>
      </w:r>
      <w:r>
        <w:rPr>
          <w:rFonts w:ascii="Arial" w:eastAsia="Arial" w:hAnsi="Arial" w:cs="Arial"/>
          <w:color w:val="000000"/>
        </w:rPr>
        <w:t>: The requests to index page or the home page</w:t>
      </w:r>
      <w:r>
        <w:rPr>
          <w:rFonts w:ascii="Arial" w:eastAsia="Arial" w:hAnsi="Arial" w:cs="Arial"/>
          <w:color w:val="000000"/>
        </w:rPr>
        <w:t xml:space="preserve"> are moved to this controller. Following are the methods in this controller</w:t>
      </w:r>
    </w:p>
    <w:p w:rsidR="00712E90" w:rsidRDefault="008B3E7E">
      <w:pPr>
        <w:spacing w:before="8" w:line="306" w:lineRule="auto"/>
        <w:ind w:left="2620" w:right="113" w:hanging="220"/>
        <w:rPr>
          <w:rFonts w:ascii="Arial" w:eastAsia="Arial" w:hAnsi="Arial" w:cs="Arial"/>
        </w:rPr>
      </w:pPr>
      <w:r>
        <w:rPr>
          <w:b/>
          <w:color w:val="37406C"/>
          <w:position w:val="-2"/>
        </w:rPr>
        <w:t xml:space="preserve">๏ </w:t>
      </w:r>
      <w:proofErr w:type="spellStart"/>
      <w:r>
        <w:rPr>
          <w:rFonts w:ascii="Arial" w:eastAsia="Arial" w:hAnsi="Arial" w:cs="Arial"/>
          <w:b/>
          <w:color w:val="000000"/>
        </w:rPr>
        <w:t>createConfirmOrder</w:t>
      </w:r>
      <w:proofErr w:type="spellEnd"/>
      <w:r>
        <w:rPr>
          <w:rFonts w:ascii="Arial" w:eastAsia="Arial" w:hAnsi="Arial" w:cs="Arial"/>
          <w:b/>
          <w:color w:val="000000"/>
        </w:rPr>
        <w:t>(</w:t>
      </w:r>
      <w:proofErr w:type="spellStart"/>
      <w:r>
        <w:rPr>
          <w:rFonts w:ascii="Arial" w:eastAsia="Arial" w:hAnsi="Arial" w:cs="Arial"/>
          <w:b/>
          <w:color w:val="000000"/>
        </w:rPr>
        <w:t>purchaseId</w:t>
      </w:r>
      <w:proofErr w:type="spellEnd"/>
      <w:r>
        <w:rPr>
          <w:rFonts w:ascii="Arial" w:eastAsia="Arial" w:hAnsi="Arial" w:cs="Arial"/>
          <w:b/>
          <w:color w:val="000000"/>
        </w:rPr>
        <w:t xml:space="preserve">):   </w:t>
      </w:r>
      <w:r>
        <w:rPr>
          <w:rFonts w:ascii="Arial" w:eastAsia="Arial" w:hAnsi="Arial" w:cs="Arial"/>
          <w:color w:val="000000"/>
        </w:rPr>
        <w:t>Confirms   the   order   based   on   the purchase id after the payment is done</w:t>
      </w:r>
    </w:p>
    <w:p w:rsidR="00712E90" w:rsidRDefault="00712E90">
      <w:pPr>
        <w:spacing w:before="13" w:line="200" w:lineRule="exact"/>
      </w:pPr>
    </w:p>
    <w:p w:rsidR="00917581" w:rsidRDefault="00917581">
      <w:pPr>
        <w:ind w:left="140"/>
        <w:rPr>
          <w:rFonts w:ascii="Arial" w:eastAsia="Arial" w:hAnsi="Arial" w:cs="Arial"/>
          <w:b/>
          <w:color w:val="37406C"/>
          <w:sz w:val="28"/>
          <w:szCs w:val="28"/>
        </w:rPr>
      </w:pPr>
    </w:p>
    <w:p w:rsidR="00917581" w:rsidRDefault="00917581">
      <w:pPr>
        <w:ind w:left="140"/>
        <w:rPr>
          <w:rFonts w:ascii="Arial" w:eastAsia="Arial" w:hAnsi="Arial" w:cs="Arial"/>
          <w:b/>
          <w:color w:val="37406C"/>
          <w:sz w:val="28"/>
          <w:szCs w:val="28"/>
        </w:rPr>
      </w:pPr>
    </w:p>
    <w:p w:rsidR="00917581" w:rsidRDefault="00917581">
      <w:pPr>
        <w:ind w:left="140"/>
        <w:rPr>
          <w:rFonts w:ascii="Arial" w:eastAsia="Arial" w:hAnsi="Arial" w:cs="Arial"/>
          <w:b/>
          <w:color w:val="37406C"/>
          <w:sz w:val="28"/>
          <w:szCs w:val="28"/>
        </w:rPr>
      </w:pPr>
    </w:p>
    <w:p w:rsidR="00917581" w:rsidRDefault="00917581">
      <w:pPr>
        <w:ind w:left="140"/>
        <w:rPr>
          <w:rFonts w:ascii="Arial" w:eastAsia="Arial" w:hAnsi="Arial" w:cs="Arial"/>
          <w:b/>
          <w:color w:val="37406C"/>
          <w:sz w:val="28"/>
          <w:szCs w:val="28"/>
        </w:rPr>
      </w:pPr>
    </w:p>
    <w:p w:rsidR="00917581" w:rsidRDefault="00917581">
      <w:pPr>
        <w:ind w:left="140"/>
        <w:rPr>
          <w:rFonts w:ascii="Arial" w:eastAsia="Arial" w:hAnsi="Arial" w:cs="Arial"/>
          <w:b/>
          <w:color w:val="37406C"/>
          <w:sz w:val="28"/>
          <w:szCs w:val="28"/>
        </w:rPr>
      </w:pPr>
    </w:p>
    <w:p w:rsidR="00917581" w:rsidRDefault="00917581">
      <w:pPr>
        <w:ind w:left="140"/>
        <w:rPr>
          <w:rFonts w:ascii="Arial" w:eastAsia="Arial" w:hAnsi="Arial" w:cs="Arial"/>
          <w:b/>
          <w:color w:val="37406C"/>
          <w:sz w:val="28"/>
          <w:szCs w:val="28"/>
        </w:rPr>
      </w:pPr>
    </w:p>
    <w:p w:rsidR="00712E90" w:rsidRDefault="008B3E7E" w:rsidP="00B540F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7406C"/>
          <w:sz w:val="28"/>
          <w:szCs w:val="28"/>
        </w:rPr>
        <w:t>3.0 Design Description</w:t>
      </w:r>
    </w:p>
    <w:p w:rsidR="00712E90" w:rsidRDefault="00712E90">
      <w:pPr>
        <w:spacing w:before="16" w:line="240" w:lineRule="exact"/>
        <w:rPr>
          <w:sz w:val="24"/>
          <w:szCs w:val="24"/>
        </w:rPr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3.1 Use Case Diagram</w:t>
      </w: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1C5C61">
      <w:pPr>
        <w:ind w:left="105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361.55pt;height:249.2pt">
            <v:imagedata r:id="rId13" o:title=""/>
          </v:shape>
        </w:pict>
      </w:r>
    </w:p>
    <w:p w:rsidR="00917581" w:rsidRDefault="00917581">
      <w:pPr>
        <w:ind w:left="1058"/>
      </w:pPr>
    </w:p>
    <w:p w:rsidR="00712E90" w:rsidRDefault="00712E90">
      <w:pPr>
        <w:spacing w:line="200" w:lineRule="exact"/>
      </w:pPr>
    </w:p>
    <w:p w:rsidR="00917581" w:rsidRDefault="00917581">
      <w:pPr>
        <w:spacing w:line="200" w:lineRule="exact"/>
      </w:pPr>
    </w:p>
    <w:p w:rsidR="00712E90" w:rsidRDefault="008B3E7E" w:rsidP="00917581">
      <w:pPr>
        <w:spacing w:before="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3.2 Sequence Diagram</w:t>
      </w:r>
    </w:p>
    <w:p w:rsidR="00712E90" w:rsidRDefault="00712E90">
      <w:pPr>
        <w:spacing w:line="200" w:lineRule="exact"/>
      </w:pPr>
    </w:p>
    <w:p w:rsidR="00712E90" w:rsidRDefault="00712E90">
      <w:pPr>
        <w:spacing w:before="4" w:line="240" w:lineRule="exact"/>
        <w:rPr>
          <w:sz w:val="24"/>
          <w:szCs w:val="24"/>
        </w:rPr>
      </w:pPr>
    </w:p>
    <w:p w:rsidR="00712E90" w:rsidRDefault="00963920" w:rsidP="00963920">
      <w:r>
        <w:pict>
          <v:shape id="_x0000_i1100" type="#_x0000_t75" style="width:421.8pt;height:321.3pt">
            <v:imagedata r:id="rId14" o:title=""/>
          </v:shape>
        </w:pict>
      </w:r>
    </w:p>
    <w:p w:rsidR="00712E90" w:rsidRDefault="00712E90">
      <w:pPr>
        <w:spacing w:line="200" w:lineRule="exact"/>
      </w:pPr>
    </w:p>
    <w:p w:rsidR="00963920" w:rsidRDefault="00963920">
      <w:pPr>
        <w:ind w:left="140"/>
        <w:rPr>
          <w:rFonts w:ascii="Arial" w:eastAsia="Arial" w:hAnsi="Arial" w:cs="Arial"/>
          <w:b/>
          <w:color w:val="37406C"/>
          <w:sz w:val="24"/>
          <w:szCs w:val="24"/>
        </w:rPr>
      </w:pPr>
    </w:p>
    <w:p w:rsidR="00712E90" w:rsidRDefault="008B3E7E" w:rsidP="0091758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3.3 UML Diagrams</w:t>
      </w:r>
    </w:p>
    <w:p w:rsidR="00712E90" w:rsidRDefault="00712E90">
      <w:pPr>
        <w:spacing w:before="8" w:line="260" w:lineRule="exact"/>
        <w:rPr>
          <w:sz w:val="26"/>
          <w:szCs w:val="26"/>
        </w:rPr>
      </w:pPr>
    </w:p>
    <w:p w:rsidR="00712E90" w:rsidRDefault="00917581">
      <w:pPr>
        <w:ind w:left="140"/>
        <w:sectPr w:rsidR="00712E90">
          <w:footerReference w:type="default" r:id="rId15"/>
          <w:pgSz w:w="11900" w:h="16840"/>
          <w:pgMar w:top="900" w:right="1060" w:bottom="280" w:left="1060" w:header="710" w:footer="1210" w:gutter="0"/>
          <w:cols w:space="720"/>
        </w:sectPr>
      </w:pPr>
      <w:r>
        <w:pict>
          <v:shape id="_x0000_i1089" type="#_x0000_t75" style="width:474.8pt;height:454.4pt">
            <v:imagedata r:id="rId16" o:title=""/>
          </v:shape>
        </w:pict>
      </w:r>
    </w:p>
    <w:p w:rsidR="00712E90" w:rsidRDefault="00712E90">
      <w:pPr>
        <w:spacing w:before="9" w:line="160" w:lineRule="exact"/>
        <w:rPr>
          <w:sz w:val="16"/>
          <w:szCs w:val="16"/>
        </w:rPr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8B3E7E">
      <w:pPr>
        <w:ind w:left="2785"/>
      </w:pPr>
      <w:r>
        <w:pict>
          <v:group id="_x0000_s1038" style="position:absolute;left:0;text-align:left;margin-left:60pt;margin-top:57pt;width:474.8pt;height:0;z-index:-251657216;mso-position-horizontal-relative:page;mso-position-vertical-relative:page" coordorigin="1200,1140" coordsize="9496,0">
            <v:shape id="_x0000_s1039" style="position:absolute;left:1200;top:1140;width:9496;height:0" coordorigin="1200,1140" coordsize="9496,0" path="m1200,1140r9496,e" filled="f" strokecolor="#357ca2" strokeweight="3pt">
              <v:path arrowok="t"/>
            </v:shape>
            <w10:wrap anchorx="page" anchory="page"/>
          </v:group>
        </w:pict>
      </w:r>
      <w:r w:rsidR="001C5C61">
        <w:pict>
          <v:shape id="_x0000_i1090" type="#_x0000_t75" style="width:208.5pt;height:312.55pt">
            <v:imagedata r:id="rId17" o:title=""/>
          </v:shape>
        </w:pict>
      </w:r>
    </w:p>
    <w:p w:rsidR="00712E90" w:rsidRDefault="00712E90">
      <w:pPr>
        <w:spacing w:before="3" w:line="140" w:lineRule="exact"/>
        <w:rPr>
          <w:sz w:val="15"/>
          <w:szCs w:val="15"/>
        </w:rPr>
      </w:pPr>
    </w:p>
    <w:p w:rsidR="00712E90" w:rsidRDefault="001C5C61">
      <w:pPr>
        <w:ind w:left="636"/>
        <w:sectPr w:rsidR="00712E90">
          <w:pgSz w:w="11900" w:h="16840"/>
          <w:pgMar w:top="740" w:right="1080" w:bottom="280" w:left="1080" w:header="710" w:footer="1210" w:gutter="0"/>
          <w:cols w:space="720"/>
        </w:sectPr>
      </w:pPr>
      <w:r>
        <w:pict>
          <v:shape id="_x0000_i1091" type="#_x0000_t75" style="width:423.35pt;height:331.7pt">
            <v:imagedata r:id="rId18" o:title=""/>
          </v:shape>
        </w:pict>
      </w:r>
    </w:p>
    <w:p w:rsidR="00712E90" w:rsidRDefault="00712E90">
      <w:pPr>
        <w:spacing w:before="10" w:line="120" w:lineRule="exact"/>
        <w:rPr>
          <w:sz w:val="12"/>
          <w:szCs w:val="12"/>
        </w:rPr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8B3E7E">
      <w:pPr>
        <w:ind w:left="1770"/>
      </w:pPr>
      <w:r>
        <w:pict>
          <v:group id="_x0000_s1034" style="position:absolute;left:0;text-align:left;margin-left:60pt;margin-top:57pt;width:474.8pt;height:0;z-index:-251656192;mso-position-horizontal-relative:page;mso-position-vertical-relative:page" coordorigin="1200,1140" coordsize="9496,0">
            <v:shape id="_x0000_s1035" style="position:absolute;left:1200;top:1140;width:9496;height:0" coordorigin="1200,1140" coordsize="9496,0" path="m1200,1140r9496,e" filled="f" strokecolor="#357ca2" strokeweight="3pt">
              <v:path arrowok="t"/>
            </v:shape>
            <w10:wrap anchorx="page" anchory="page"/>
          </v:group>
        </w:pict>
      </w:r>
      <w:r w:rsidR="001C5C61">
        <w:pict>
          <v:shape id="_x0000_i1092" type="#_x0000_t75" style="width:310pt;height:238.25pt">
            <v:imagedata r:id="rId19" o:title=""/>
          </v:shape>
        </w:pict>
      </w:r>
    </w:p>
    <w:p w:rsidR="00712E90" w:rsidRDefault="00712E90">
      <w:pPr>
        <w:spacing w:before="4" w:line="140" w:lineRule="exact"/>
        <w:rPr>
          <w:sz w:val="14"/>
          <w:szCs w:val="14"/>
        </w:rPr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8B3E7E">
      <w:pPr>
        <w:ind w:left="120"/>
        <w:rPr>
          <w:rFonts w:ascii="Arial" w:eastAsia="Arial" w:hAnsi="Arial" w:cs="Arial"/>
          <w:sz w:val="24"/>
          <w:szCs w:val="24"/>
        </w:rPr>
        <w:sectPr w:rsidR="00712E90">
          <w:pgSz w:w="11900" w:h="16840"/>
          <w:pgMar w:top="740" w:right="1080" w:bottom="280" w:left="1080" w:header="710" w:footer="1210" w:gutter="0"/>
          <w:cols w:space="720"/>
        </w:sectPr>
      </w:pPr>
      <w:r>
        <w:rPr>
          <w:rFonts w:ascii="Arial" w:eastAsia="Arial" w:hAnsi="Arial" w:cs="Arial"/>
          <w:color w:val="37406C"/>
          <w:sz w:val="24"/>
          <w:szCs w:val="24"/>
        </w:rPr>
        <w:t xml:space="preserve"> </w:t>
      </w:r>
    </w:p>
    <w:p w:rsidR="00712E90" w:rsidRDefault="00712E90">
      <w:pPr>
        <w:spacing w:before="5" w:line="140" w:lineRule="exact"/>
        <w:rPr>
          <w:sz w:val="15"/>
          <w:szCs w:val="15"/>
        </w:rPr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8B3E7E" w:rsidP="00917581">
      <w:pPr>
        <w:spacing w:before="2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7406C"/>
          <w:sz w:val="28"/>
          <w:szCs w:val="28"/>
        </w:rPr>
        <w:t>4.0 Application Feature Description</w:t>
      </w:r>
    </w:p>
    <w:p w:rsidR="00712E90" w:rsidRDefault="00712E90">
      <w:pPr>
        <w:spacing w:before="16" w:line="240" w:lineRule="exact"/>
        <w:rPr>
          <w:sz w:val="24"/>
          <w:szCs w:val="24"/>
        </w:rPr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4.1 Home Page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12" w:lineRule="auto"/>
        <w:ind w:left="1580" w:right="3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home page allows to browse the books through list of categories.   Categories put up on left side with product on right side</w:t>
      </w:r>
    </w:p>
    <w:p w:rsidR="00712E90" w:rsidRDefault="00712E90">
      <w:pPr>
        <w:spacing w:before="10" w:line="240" w:lineRule="exact"/>
        <w:rPr>
          <w:sz w:val="24"/>
          <w:szCs w:val="24"/>
        </w:rPr>
      </w:pPr>
    </w:p>
    <w:p w:rsidR="00712E90" w:rsidRDefault="001C5C61">
      <w:pPr>
        <w:ind w:left="1537"/>
      </w:pPr>
      <w:r>
        <w:pict>
          <v:shape id="_x0000_i1093" type="#_x0000_t75" style="width:410.55pt;height:201pt">
            <v:imagedata r:id="rId20" o:title=""/>
          </v:shape>
        </w:pict>
      </w:r>
    </w:p>
    <w:p w:rsidR="00712E90" w:rsidRDefault="00712E90">
      <w:pPr>
        <w:spacing w:before="5" w:line="100" w:lineRule="exact"/>
        <w:rPr>
          <w:sz w:val="11"/>
          <w:szCs w:val="11"/>
        </w:rPr>
      </w:pPr>
    </w:p>
    <w:p w:rsidR="00712E90" w:rsidRDefault="00712E90">
      <w:pPr>
        <w:spacing w:line="200" w:lineRule="exact"/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4.2 Detail Page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12" w:lineRule="auto"/>
        <w:ind w:left="1580" w:right="34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The  detail</w:t>
      </w:r>
      <w:proofErr w:type="gramEnd"/>
      <w:r>
        <w:rPr>
          <w:rFonts w:ascii="Arial" w:eastAsia="Arial" w:hAnsi="Arial" w:cs="Arial"/>
        </w:rPr>
        <w:t xml:space="preserve">  page  displays  information  regarding  a  particular  product  based  on  the product id.</w:t>
      </w:r>
    </w:p>
    <w:p w:rsidR="00712E90" w:rsidRDefault="00712E90">
      <w:pPr>
        <w:spacing w:before="8" w:line="180" w:lineRule="exact"/>
        <w:rPr>
          <w:sz w:val="18"/>
          <w:szCs w:val="18"/>
        </w:rPr>
      </w:pPr>
    </w:p>
    <w:p w:rsidR="00712E90" w:rsidRDefault="001C5C61">
      <w:pPr>
        <w:ind w:left="1537"/>
        <w:sectPr w:rsidR="00712E90">
          <w:pgSz w:w="11900" w:h="16840"/>
          <w:pgMar w:top="740" w:right="820" w:bottom="280" w:left="1060" w:header="710" w:footer="1210" w:gutter="0"/>
          <w:cols w:space="720"/>
        </w:sectPr>
      </w:pPr>
      <w:r>
        <w:pict>
          <v:shape id="_x0000_i1094" type="#_x0000_t75" style="width:418.2pt;height:208.85pt">
            <v:imagedata r:id="rId21" o:title=""/>
          </v:shape>
        </w:pict>
      </w:r>
    </w:p>
    <w:p w:rsidR="00712E90" w:rsidRDefault="00712E90">
      <w:pPr>
        <w:spacing w:before="7" w:line="140" w:lineRule="exact"/>
        <w:rPr>
          <w:sz w:val="14"/>
          <w:szCs w:val="14"/>
        </w:rPr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8B3E7E" w:rsidP="00917581">
      <w:pPr>
        <w:spacing w:before="31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4.3 Checkout Page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12" w:lineRule="auto"/>
        <w:ind w:left="1580" w:right="1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detail page displays the books selected along with their quantity and total price. Checkout button is displayed, which takes on to next pages to confirm the order.</w:t>
      </w:r>
    </w:p>
    <w:p w:rsidR="00712E90" w:rsidRDefault="00712E90">
      <w:pPr>
        <w:spacing w:before="12" w:line="220" w:lineRule="exact"/>
        <w:rPr>
          <w:sz w:val="22"/>
          <w:szCs w:val="22"/>
        </w:rPr>
      </w:pPr>
    </w:p>
    <w:p w:rsidR="00712E90" w:rsidRDefault="001C5C61">
      <w:pPr>
        <w:ind w:left="1565"/>
      </w:pPr>
      <w:r>
        <w:pict>
          <v:shape id="_x0000_i1095" type="#_x0000_t75" style="width:403.55pt;height:192.55pt">
            <v:imagedata r:id="rId22" o:title=""/>
          </v:shape>
        </w:pict>
      </w:r>
    </w:p>
    <w:p w:rsidR="00712E90" w:rsidRDefault="00712E90">
      <w:pPr>
        <w:spacing w:before="2" w:line="180" w:lineRule="exact"/>
        <w:rPr>
          <w:sz w:val="18"/>
          <w:szCs w:val="18"/>
        </w:rPr>
      </w:pPr>
    </w:p>
    <w:p w:rsidR="00712E90" w:rsidRDefault="00712E90">
      <w:pPr>
        <w:spacing w:line="200" w:lineRule="exact"/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4.4 Login/</w:t>
      </w:r>
      <w:proofErr w:type="spellStart"/>
      <w:r>
        <w:rPr>
          <w:rFonts w:ascii="Arial" w:eastAsia="Arial" w:hAnsi="Arial" w:cs="Arial"/>
          <w:b/>
          <w:color w:val="37406C"/>
          <w:sz w:val="24"/>
          <w:szCs w:val="24"/>
        </w:rPr>
        <w:t>SignUp</w:t>
      </w:r>
      <w:proofErr w:type="spellEnd"/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 Page</w:t>
      </w:r>
    </w:p>
    <w:p w:rsidR="00712E90" w:rsidRDefault="00712E90">
      <w:pPr>
        <w:spacing w:before="2" w:line="140" w:lineRule="exact"/>
        <w:rPr>
          <w:sz w:val="14"/>
          <w:szCs w:val="14"/>
        </w:rPr>
      </w:pPr>
    </w:p>
    <w:p w:rsidR="00712E90" w:rsidRDefault="008B3E7E">
      <w:pPr>
        <w:spacing w:line="333" w:lineRule="auto"/>
        <w:ind w:left="1580" w:right="10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SignUp</w:t>
      </w:r>
      <w:proofErr w:type="spellEnd"/>
      <w:r>
        <w:rPr>
          <w:rFonts w:ascii="Arial" w:eastAsia="Arial" w:hAnsi="Arial" w:cs="Arial"/>
        </w:rPr>
        <w:t xml:space="preserve"> page asks user to either login or register before confirming the order for final payment. All the user details are submitted in the form and stored in Database.</w:t>
      </w:r>
    </w:p>
    <w:p w:rsidR="00712E90" w:rsidRDefault="00712E90">
      <w:pPr>
        <w:spacing w:before="4" w:line="160" w:lineRule="exact"/>
        <w:rPr>
          <w:sz w:val="17"/>
          <w:szCs w:val="17"/>
        </w:rPr>
      </w:pPr>
    </w:p>
    <w:p w:rsidR="00712E90" w:rsidRDefault="00712E90">
      <w:pPr>
        <w:spacing w:line="200" w:lineRule="exact"/>
      </w:pPr>
    </w:p>
    <w:p w:rsidR="00712E90" w:rsidRDefault="001C5C61">
      <w:pPr>
        <w:ind w:left="1556"/>
        <w:sectPr w:rsidR="00712E90">
          <w:pgSz w:w="11900" w:h="16840"/>
          <w:pgMar w:top="740" w:right="1060" w:bottom="280" w:left="1060" w:header="710" w:footer="1210" w:gutter="0"/>
          <w:cols w:space="720"/>
        </w:sectPr>
      </w:pPr>
      <w:r>
        <w:pict>
          <v:shape id="_x0000_i1096" type="#_x0000_t75" style="width:404.45pt;height:203.7pt">
            <v:imagedata r:id="rId23" o:title=""/>
          </v:shape>
        </w:pict>
      </w:r>
    </w:p>
    <w:p w:rsidR="00712E90" w:rsidRDefault="00712E90">
      <w:pPr>
        <w:spacing w:before="7" w:line="140" w:lineRule="exact"/>
        <w:rPr>
          <w:sz w:val="14"/>
          <w:szCs w:val="14"/>
        </w:rPr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8B3E7E" w:rsidP="00917581">
      <w:pPr>
        <w:spacing w:before="31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4.5 Order Page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12" w:lineRule="auto"/>
        <w:ind w:left="1580" w:right="1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page displays the order on one side and address confirmation on the other side. User has the option to modify the shipping and billing information.</w:t>
      </w:r>
    </w:p>
    <w:p w:rsidR="00712E90" w:rsidRDefault="00712E90">
      <w:pPr>
        <w:spacing w:before="9" w:line="200" w:lineRule="exact"/>
      </w:pPr>
    </w:p>
    <w:p w:rsidR="00712E90" w:rsidRDefault="001C5C61">
      <w:pPr>
        <w:ind w:left="1598"/>
      </w:pPr>
      <w:r>
        <w:pict>
          <v:shape id="_x0000_i1097" type="#_x0000_t75" style="width:400.2pt;height:197.6pt">
            <v:imagedata r:id="rId24" o:title=""/>
          </v:shape>
        </w:pict>
      </w: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before="4" w:line="200" w:lineRule="exact"/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4.6 Payment Page</w:t>
      </w:r>
    </w:p>
    <w:p w:rsidR="00712E90" w:rsidRDefault="00712E90">
      <w:pPr>
        <w:spacing w:before="2" w:line="140" w:lineRule="exact"/>
        <w:rPr>
          <w:sz w:val="14"/>
          <w:szCs w:val="14"/>
        </w:rPr>
      </w:pPr>
    </w:p>
    <w:p w:rsidR="00712E90" w:rsidRDefault="008B3E7E">
      <w:pPr>
        <w:spacing w:line="333" w:lineRule="auto"/>
        <w:ind w:left="1580" w:right="10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payment page displays the option to input the credit card details and then submit to confirm the order.</w:t>
      </w:r>
    </w:p>
    <w:p w:rsidR="00712E90" w:rsidRDefault="00712E90">
      <w:pPr>
        <w:spacing w:before="7" w:line="160" w:lineRule="exact"/>
        <w:rPr>
          <w:sz w:val="16"/>
          <w:szCs w:val="16"/>
        </w:rPr>
      </w:pPr>
    </w:p>
    <w:p w:rsidR="00712E90" w:rsidRDefault="00917581">
      <w:pPr>
        <w:ind w:left="1598"/>
        <w:sectPr w:rsidR="00712E90">
          <w:pgSz w:w="11900" w:h="16840"/>
          <w:pgMar w:top="740" w:right="1060" w:bottom="280" w:left="1060" w:header="710" w:footer="1210" w:gutter="0"/>
          <w:cols w:space="720"/>
        </w:sectPr>
      </w:pPr>
      <w:r>
        <w:rPr>
          <w:noProof/>
        </w:rPr>
        <w:drawing>
          <wp:inline distT="0" distB="0" distL="0" distR="0">
            <wp:extent cx="5468428" cy="262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27" cy="263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90" w:rsidRDefault="00712E90">
      <w:pPr>
        <w:spacing w:before="7" w:line="140" w:lineRule="exact"/>
        <w:rPr>
          <w:sz w:val="14"/>
          <w:szCs w:val="14"/>
        </w:rPr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8B3E7E" w:rsidP="00917581">
      <w:pPr>
        <w:spacing w:before="31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4.7 Success Page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page displays the thank you message after confirmation of order.</w:t>
      </w:r>
    </w:p>
    <w:p w:rsidR="00712E90" w:rsidRDefault="00712E90">
      <w:pPr>
        <w:spacing w:before="19" w:line="260" w:lineRule="exact"/>
        <w:rPr>
          <w:sz w:val="26"/>
          <w:szCs w:val="26"/>
        </w:rPr>
      </w:pPr>
    </w:p>
    <w:p w:rsidR="00712E90" w:rsidRDefault="001C5C61">
      <w:pPr>
        <w:ind w:left="1552"/>
        <w:sectPr w:rsidR="00712E90">
          <w:pgSz w:w="11900" w:h="16840"/>
          <w:pgMar w:top="740" w:right="1060" w:bottom="280" w:left="1060" w:header="710" w:footer="1210" w:gutter="0"/>
          <w:cols w:space="720"/>
        </w:sectPr>
      </w:pPr>
      <w:r>
        <w:pict>
          <v:shape id="_x0000_i1099" type="#_x0000_t75" style="width:404.2pt;height:201.05pt">
            <v:imagedata r:id="rId26" o:title=""/>
          </v:shape>
        </w:pict>
      </w: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712E90">
      <w:pPr>
        <w:spacing w:line="200" w:lineRule="exact"/>
      </w:pPr>
    </w:p>
    <w:p w:rsidR="00712E90" w:rsidRDefault="008B3E7E" w:rsidP="00373E69">
      <w:pPr>
        <w:spacing w:before="2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37406C"/>
          <w:sz w:val="28"/>
          <w:szCs w:val="28"/>
        </w:rPr>
        <w:t>5.0 Member Contributions</w:t>
      </w:r>
    </w:p>
    <w:p w:rsidR="00712E90" w:rsidRDefault="00712E90">
      <w:pPr>
        <w:spacing w:before="16" w:line="200" w:lineRule="exact"/>
      </w:pPr>
    </w:p>
    <w:p w:rsidR="00373E69" w:rsidRDefault="00373E69">
      <w:pPr>
        <w:ind w:left="860"/>
        <w:rPr>
          <w:rFonts w:ascii="Arial" w:eastAsia="Arial" w:hAnsi="Arial" w:cs="Arial"/>
          <w:b/>
          <w:color w:val="37406C"/>
          <w:sz w:val="24"/>
          <w:szCs w:val="24"/>
        </w:rPr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5.1 Varun </w:t>
      </w:r>
      <w:proofErr w:type="spellStart"/>
      <w:r>
        <w:rPr>
          <w:rFonts w:ascii="Arial" w:eastAsia="Arial" w:hAnsi="Arial" w:cs="Arial"/>
          <w:b/>
          <w:color w:val="37406C"/>
          <w:sz w:val="24"/>
          <w:szCs w:val="24"/>
        </w:rPr>
        <w:t>Hanabe</w:t>
      </w:r>
      <w:proofErr w:type="spellEnd"/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7406C"/>
          <w:sz w:val="24"/>
          <w:szCs w:val="24"/>
        </w:rPr>
        <w:t>Muralidhara</w:t>
      </w:r>
      <w:proofErr w:type="spellEnd"/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 (SID: </w:t>
      </w:r>
      <w:proofErr w:type="gramStart"/>
      <w:r>
        <w:rPr>
          <w:rFonts w:ascii="Arial" w:eastAsia="Arial" w:hAnsi="Arial" w:cs="Arial"/>
          <w:b/>
          <w:color w:val="37406C"/>
          <w:sz w:val="24"/>
          <w:szCs w:val="24"/>
        </w:rPr>
        <w:t>300055628)*</w:t>
      </w:r>
      <w:proofErr w:type="gramEnd"/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Product Catalog and Order Catalog </w:t>
      </w:r>
      <w:r w:rsidR="00585BA1">
        <w:rPr>
          <w:rFonts w:ascii="Arial" w:eastAsia="Arial" w:hAnsi="Arial" w:cs="Arial"/>
        </w:rPr>
        <w:t>Web Service</w:t>
      </w:r>
    </w:p>
    <w:p w:rsidR="00585BA1" w:rsidRDefault="00585BA1">
      <w:pPr>
        <w:ind w:left="1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DB agent </w:t>
      </w:r>
    </w:p>
    <w:p w:rsidR="00712E90" w:rsidRDefault="008B3E7E">
      <w:pPr>
        <w:spacing w:before="70" w:line="333" w:lineRule="auto"/>
        <w:ind w:left="1580" w:right="569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Checkout Product </w:t>
      </w:r>
      <w:proofErr w:type="gramStart"/>
      <w:r>
        <w:rPr>
          <w:rFonts w:ascii="Arial" w:eastAsia="Arial" w:hAnsi="Arial" w:cs="Arial"/>
        </w:rPr>
        <w:t>( Logic</w:t>
      </w:r>
      <w:proofErr w:type="gramEnd"/>
      <w:r>
        <w:rPr>
          <w:rFonts w:ascii="Arial" w:eastAsia="Arial" w:hAnsi="Arial" w:cs="Arial"/>
        </w:rPr>
        <w:t xml:space="preserve"> ) </w:t>
      </w:r>
      <w:r w:rsidR="00585BA1">
        <w:rPr>
          <w:rFonts w:ascii="Arial" w:eastAsia="Arial" w:hAnsi="Arial" w:cs="Arial"/>
        </w:rPr>
        <w:t xml:space="preserve">Serenity </w:t>
      </w:r>
      <w:r>
        <w:rPr>
          <w:rFonts w:ascii="Arial" w:eastAsia="Arial" w:hAnsi="Arial" w:cs="Arial"/>
        </w:rPr>
        <w:t>BDD</w:t>
      </w:r>
      <w:r>
        <w:rPr>
          <w:rFonts w:ascii="Arial" w:eastAsia="Arial" w:hAnsi="Arial" w:cs="Arial"/>
        </w:rPr>
        <w:t xml:space="preserve">( </w:t>
      </w:r>
      <w:r w:rsidR="00585BA1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ontribution</w:t>
      </w:r>
      <w:r>
        <w:rPr>
          <w:rFonts w:ascii="Arial" w:eastAsia="Arial" w:hAnsi="Arial" w:cs="Arial"/>
        </w:rPr>
        <w:t>)</w:t>
      </w:r>
    </w:p>
    <w:p w:rsidR="00712E90" w:rsidRDefault="008B3E7E">
      <w:pPr>
        <w:spacing w:line="200" w:lineRule="exact"/>
        <w:ind w:left="1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Code Refactoring </w:t>
      </w:r>
      <w:proofErr w:type="gramStart"/>
      <w:r>
        <w:rPr>
          <w:rFonts w:ascii="Arial" w:eastAsia="Arial" w:hAnsi="Arial" w:cs="Arial"/>
        </w:rPr>
        <w:t>( Contribution</w:t>
      </w:r>
      <w:proofErr w:type="gramEnd"/>
      <w:r>
        <w:rPr>
          <w:rFonts w:ascii="Arial" w:eastAsia="Arial" w:hAnsi="Arial" w:cs="Arial"/>
        </w:rPr>
        <w:t xml:space="preserve"> )</w:t>
      </w:r>
    </w:p>
    <w:p w:rsidR="00712E90" w:rsidRDefault="00712E90">
      <w:pPr>
        <w:spacing w:before="3" w:line="120" w:lineRule="exact"/>
        <w:rPr>
          <w:sz w:val="13"/>
          <w:szCs w:val="13"/>
        </w:rPr>
      </w:pPr>
    </w:p>
    <w:p w:rsidR="00712E90" w:rsidRDefault="00712E90">
      <w:pPr>
        <w:spacing w:line="200" w:lineRule="exact"/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5.2 Yan Zhang (SID: 300052103)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23" w:lineRule="auto"/>
        <w:ind w:left="1580" w:right="26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Web Page Servlets &amp; Filters </w:t>
      </w:r>
      <w:proofErr w:type="gramStart"/>
      <w:r>
        <w:rPr>
          <w:rFonts w:ascii="Arial" w:eastAsia="Arial" w:hAnsi="Arial" w:cs="Arial"/>
        </w:rPr>
        <w:t>( All</w:t>
      </w:r>
      <w:proofErr w:type="gramEnd"/>
      <w:r>
        <w:rPr>
          <w:rFonts w:ascii="Arial" w:eastAsia="Arial" w:hAnsi="Arial" w:cs="Arial"/>
        </w:rPr>
        <w:t xml:space="preserve"> Except Login &amp; </w:t>
      </w:r>
      <w:proofErr w:type="spellStart"/>
      <w:r>
        <w:rPr>
          <w:rFonts w:ascii="Arial" w:eastAsia="Arial" w:hAnsi="Arial" w:cs="Arial"/>
        </w:rPr>
        <w:t>SignUp</w:t>
      </w:r>
      <w:proofErr w:type="spellEnd"/>
      <w:r>
        <w:rPr>
          <w:rFonts w:ascii="Arial" w:eastAsia="Arial" w:hAnsi="Arial" w:cs="Arial"/>
        </w:rPr>
        <w:t xml:space="preserve"> ) Web Pages ( All Except Login/</w:t>
      </w:r>
      <w:proofErr w:type="spellStart"/>
      <w:r>
        <w:rPr>
          <w:rFonts w:ascii="Arial" w:eastAsia="Arial" w:hAnsi="Arial" w:cs="Arial"/>
        </w:rPr>
        <w:t>SignUp</w:t>
      </w:r>
      <w:proofErr w:type="spellEnd"/>
      <w:r>
        <w:rPr>
          <w:rFonts w:ascii="Arial" w:eastAsia="Arial" w:hAnsi="Arial" w:cs="Arial"/>
        </w:rPr>
        <w:t>, Payment &amp; Success ) Shopping Cart ( Logic )</w:t>
      </w:r>
    </w:p>
    <w:p w:rsidR="00712E90" w:rsidRDefault="008B3E7E">
      <w:pPr>
        <w:spacing w:line="220" w:lineRule="exact"/>
        <w:ind w:left="1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Code Refactoring </w:t>
      </w:r>
      <w:proofErr w:type="gramStart"/>
      <w:r>
        <w:rPr>
          <w:rFonts w:ascii="Arial" w:eastAsia="Arial" w:hAnsi="Arial" w:cs="Arial"/>
        </w:rPr>
        <w:t>( Contribution</w:t>
      </w:r>
      <w:proofErr w:type="gramEnd"/>
      <w:r>
        <w:rPr>
          <w:rFonts w:ascii="Arial" w:eastAsia="Arial" w:hAnsi="Arial" w:cs="Arial"/>
        </w:rPr>
        <w:t xml:space="preserve"> )</w:t>
      </w:r>
    </w:p>
    <w:p w:rsidR="00712E90" w:rsidRDefault="00712E90">
      <w:pPr>
        <w:spacing w:before="3" w:line="120" w:lineRule="exact"/>
        <w:rPr>
          <w:sz w:val="13"/>
          <w:szCs w:val="13"/>
        </w:rPr>
      </w:pPr>
    </w:p>
    <w:p w:rsidR="00712E90" w:rsidRDefault="00712E90">
      <w:pPr>
        <w:spacing w:line="200" w:lineRule="exact"/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5.3 Yash Mittal (SID: 300051651)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ind w:left="1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Web Page Servlets </w:t>
      </w:r>
      <w:proofErr w:type="gramStart"/>
      <w:r>
        <w:rPr>
          <w:rFonts w:ascii="Arial" w:eastAsia="Arial" w:hAnsi="Arial" w:cs="Arial"/>
        </w:rPr>
        <w:t>( Login</w:t>
      </w:r>
      <w:proofErr w:type="gram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SignUp</w:t>
      </w:r>
      <w:proofErr w:type="spellEnd"/>
      <w:r>
        <w:rPr>
          <w:rFonts w:ascii="Arial" w:eastAsia="Arial" w:hAnsi="Arial" w:cs="Arial"/>
        </w:rPr>
        <w:t xml:space="preserve"> )</w:t>
      </w:r>
    </w:p>
    <w:p w:rsidR="00712E90" w:rsidRDefault="008B3E7E">
      <w:pPr>
        <w:spacing w:before="70" w:line="333" w:lineRule="auto"/>
        <w:ind w:left="1580" w:right="361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Web Pages </w:t>
      </w:r>
      <w:proofErr w:type="gramStart"/>
      <w:r>
        <w:rPr>
          <w:rFonts w:ascii="Arial" w:eastAsia="Arial" w:hAnsi="Arial" w:cs="Arial"/>
        </w:rPr>
        <w:t>( Login</w:t>
      </w:r>
      <w:proofErr w:type="gram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SignUp</w:t>
      </w:r>
      <w:proofErr w:type="spellEnd"/>
      <w:r>
        <w:rPr>
          <w:rFonts w:ascii="Arial" w:eastAsia="Arial" w:hAnsi="Arial" w:cs="Arial"/>
        </w:rPr>
        <w:t xml:space="preserve">, Payment &amp; Success ) </w:t>
      </w:r>
      <w:r w:rsidR="00B85F31">
        <w:rPr>
          <w:rFonts w:ascii="Arial" w:eastAsia="Arial" w:hAnsi="Arial" w:cs="Arial"/>
        </w:rPr>
        <w:t>JavaScript</w:t>
      </w:r>
      <w:r>
        <w:rPr>
          <w:rFonts w:ascii="Arial" w:eastAsia="Arial" w:hAnsi="Arial" w:cs="Arial"/>
        </w:rPr>
        <w:t xml:space="preserve"> Validations on All JSP’s</w:t>
      </w:r>
    </w:p>
    <w:p w:rsidR="00712E90" w:rsidRDefault="008B3E7E">
      <w:pPr>
        <w:spacing w:line="200" w:lineRule="exact"/>
        <w:ind w:left="1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Front End Automation Utility</w:t>
      </w:r>
    </w:p>
    <w:p w:rsidR="00373E69" w:rsidRDefault="00373E69">
      <w:pPr>
        <w:spacing w:line="200" w:lineRule="exact"/>
        <w:ind w:left="1580"/>
        <w:rPr>
          <w:rFonts w:ascii="Arial" w:eastAsia="Arial" w:hAnsi="Arial" w:cs="Arial"/>
        </w:rPr>
      </w:pPr>
    </w:p>
    <w:p w:rsidR="00373E69" w:rsidRDefault="00373E69" w:rsidP="00373E69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5.</w:t>
      </w:r>
      <w:r>
        <w:rPr>
          <w:rFonts w:ascii="Arial" w:eastAsia="Arial" w:hAnsi="Arial" w:cs="Arial"/>
          <w:b/>
          <w:color w:val="37406C"/>
          <w:sz w:val="24"/>
          <w:szCs w:val="24"/>
        </w:rPr>
        <w:t>4</w:t>
      </w:r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 Sheela P Acharya (SID: 300068677)</w:t>
      </w:r>
    </w:p>
    <w:p w:rsidR="00373E69" w:rsidRDefault="00373E69" w:rsidP="00373E69">
      <w:pPr>
        <w:spacing w:before="2" w:line="160" w:lineRule="exact"/>
        <w:rPr>
          <w:sz w:val="16"/>
          <w:szCs w:val="16"/>
        </w:rPr>
      </w:pPr>
    </w:p>
    <w:p w:rsidR="00231110" w:rsidRDefault="00373E69" w:rsidP="00DD2EC2">
      <w:pPr>
        <w:spacing w:line="312" w:lineRule="auto"/>
        <w:ind w:left="1580" w:right="51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Hibernate </w:t>
      </w:r>
      <w:r w:rsidR="00DD2EC2">
        <w:rPr>
          <w:rFonts w:ascii="Arial" w:eastAsia="Arial" w:hAnsi="Arial" w:cs="Arial"/>
        </w:rPr>
        <w:t xml:space="preserve">and </w:t>
      </w:r>
    </w:p>
    <w:p w:rsidR="00527285" w:rsidRDefault="00DD2EC2" w:rsidP="00DD2EC2">
      <w:pPr>
        <w:spacing w:line="312" w:lineRule="auto"/>
        <w:ind w:left="1580" w:right="51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MVC (Contribution)                   </w:t>
      </w:r>
    </w:p>
    <w:p w:rsidR="00B85F31" w:rsidRDefault="00373E69" w:rsidP="00B85F31">
      <w:pPr>
        <w:spacing w:line="312" w:lineRule="auto"/>
        <w:ind w:left="1580" w:right="51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JUnit</w:t>
      </w:r>
      <w:r w:rsidR="00012FCC">
        <w:rPr>
          <w:rFonts w:ascii="Arial" w:eastAsia="Arial" w:hAnsi="Arial" w:cs="Arial"/>
        </w:rPr>
        <w:t xml:space="preserve"> for Backend Web Services</w:t>
      </w:r>
      <w:r w:rsidR="00B85F31">
        <w:rPr>
          <w:rFonts w:ascii="Arial" w:eastAsia="Arial" w:hAnsi="Arial" w:cs="Arial"/>
        </w:rPr>
        <w:t xml:space="preserve"> </w:t>
      </w:r>
      <w:bookmarkStart w:id="1" w:name="_GoBack"/>
      <w:bookmarkEnd w:id="1"/>
      <w:r w:rsidR="00B85F31">
        <w:rPr>
          <w:rFonts w:ascii="Arial" w:eastAsia="Arial" w:hAnsi="Arial" w:cs="Arial"/>
        </w:rPr>
        <w:t xml:space="preserve">Design Document </w:t>
      </w:r>
    </w:p>
    <w:p w:rsidR="00373E69" w:rsidRDefault="00012FCC" w:rsidP="00373E69">
      <w:pPr>
        <w:spacing w:before="22"/>
        <w:ind w:left="1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Test Plan</w:t>
      </w:r>
    </w:p>
    <w:p w:rsidR="00373E69" w:rsidRDefault="00373E69">
      <w:pPr>
        <w:spacing w:line="200" w:lineRule="exact"/>
        <w:ind w:left="1580"/>
        <w:rPr>
          <w:rFonts w:ascii="Arial" w:eastAsia="Arial" w:hAnsi="Arial" w:cs="Arial"/>
        </w:rPr>
      </w:pPr>
    </w:p>
    <w:p w:rsidR="00712E90" w:rsidRDefault="00712E90">
      <w:pPr>
        <w:spacing w:before="3" w:line="120" w:lineRule="exact"/>
        <w:rPr>
          <w:sz w:val="13"/>
          <w:szCs w:val="13"/>
        </w:rPr>
      </w:pPr>
    </w:p>
    <w:p w:rsidR="00712E90" w:rsidRDefault="008B3E7E">
      <w:pPr>
        <w:ind w:left="8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7406C"/>
          <w:sz w:val="24"/>
          <w:szCs w:val="24"/>
        </w:rPr>
        <w:t>5.</w:t>
      </w:r>
      <w:r w:rsidR="00373E69">
        <w:rPr>
          <w:rFonts w:ascii="Arial" w:eastAsia="Arial" w:hAnsi="Arial" w:cs="Arial"/>
          <w:b/>
          <w:color w:val="37406C"/>
          <w:sz w:val="24"/>
          <w:szCs w:val="24"/>
        </w:rPr>
        <w:t>5</w:t>
      </w:r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7406C"/>
          <w:sz w:val="24"/>
          <w:szCs w:val="24"/>
        </w:rPr>
        <w:t>Sehajpreet</w:t>
      </w:r>
      <w:proofErr w:type="spellEnd"/>
      <w:r>
        <w:rPr>
          <w:rFonts w:ascii="Arial" w:eastAsia="Arial" w:hAnsi="Arial" w:cs="Arial"/>
          <w:b/>
          <w:color w:val="37406C"/>
          <w:sz w:val="24"/>
          <w:szCs w:val="24"/>
        </w:rPr>
        <w:t xml:space="preserve"> Taneja (SID: 300066562)</w:t>
      </w:r>
    </w:p>
    <w:p w:rsidR="00712E90" w:rsidRDefault="00712E90">
      <w:pPr>
        <w:spacing w:before="2" w:line="160" w:lineRule="exact"/>
        <w:rPr>
          <w:sz w:val="16"/>
          <w:szCs w:val="16"/>
        </w:rPr>
      </w:pPr>
    </w:p>
    <w:p w:rsidR="00712E90" w:rsidRDefault="008B3E7E">
      <w:pPr>
        <w:spacing w:line="319" w:lineRule="auto"/>
        <w:ind w:left="1580" w:right="52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Order JSP Page </w:t>
      </w:r>
      <w:proofErr w:type="gramStart"/>
      <w:r>
        <w:rPr>
          <w:rFonts w:ascii="Arial" w:eastAsia="Arial" w:hAnsi="Arial" w:cs="Arial"/>
        </w:rPr>
        <w:t>( Contribution</w:t>
      </w:r>
      <w:proofErr w:type="gramEnd"/>
      <w:r>
        <w:rPr>
          <w:rFonts w:ascii="Arial" w:eastAsia="Arial" w:hAnsi="Arial" w:cs="Arial"/>
        </w:rPr>
        <w:t xml:space="preserve"> ) Serenity BDD ( Contribution ) Test Plan Document Documentation</w:t>
      </w:r>
    </w:p>
    <w:p w:rsidR="00712E90" w:rsidRDefault="00712E90">
      <w:pPr>
        <w:spacing w:before="18" w:line="240" w:lineRule="exact"/>
        <w:rPr>
          <w:sz w:val="24"/>
          <w:szCs w:val="24"/>
        </w:rPr>
      </w:pPr>
    </w:p>
    <w:sectPr w:rsidR="00712E90">
      <w:pgSz w:w="11900" w:h="16840"/>
      <w:pgMar w:top="900" w:right="1060" w:bottom="280" w:left="1060" w:header="710" w:footer="12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E7E" w:rsidRDefault="008B3E7E">
      <w:r>
        <w:separator/>
      </w:r>
    </w:p>
  </w:endnote>
  <w:endnote w:type="continuationSeparator" w:id="0">
    <w:p w:rsidR="008B3E7E" w:rsidRDefault="008B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90" w:rsidRDefault="008B3E7E">
    <w:pPr>
      <w:spacing w:line="200" w:lineRule="exact"/>
    </w:pPr>
    <w:r>
      <w:pict>
        <v:group id="_x0000_s2057" style="position:absolute;margin-left:60pt;margin-top:772pt;width:474.85pt;height:0;z-index:-251659776;mso-position-horizontal-relative:page;mso-position-vertical-relative:page" coordorigin="1200,15440" coordsize="9497,0">
          <v:shape id="_x0000_s2058" style="position:absolute;left:1200;top:15440;width:9497;height:0" coordorigin="1200,15440" coordsize="9497,0" path="m1200,15440r9497,e" filled="f" strokecolor="#357ca2" strokeweight="1pt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90" w:rsidRDefault="008B3E7E">
    <w:pPr>
      <w:spacing w:line="200" w:lineRule="exact"/>
    </w:pPr>
    <w:r>
      <w:pict>
        <v:group id="_x0000_s2055" style="position:absolute;margin-left:60pt;margin-top:772pt;width:474.85pt;height:0;z-index:-251658752;mso-position-horizontal-relative:page;mso-position-vertical-relative:page" coordorigin="1200,15440" coordsize="9497,0">
          <v:shape id="_x0000_s2056" style="position:absolute;left:1200;top:15440;width:9497;height:0" coordorigin="1200,15440" coordsize="9497,0" path="m1200,15440r9497,e" filled="f" strokecolor="#357ca2" strokeweight="1pt">
            <v:path arrowok="t"/>
          </v:shape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90" w:rsidRDefault="008B3E7E">
    <w:pPr>
      <w:spacing w:line="200" w:lineRule="exact"/>
    </w:pPr>
    <w:r>
      <w:pict>
        <v:group id="_x0000_s2053" style="position:absolute;margin-left:60pt;margin-top:772pt;width:474.85pt;height:0;z-index:-251657728;mso-position-horizontal-relative:page;mso-position-vertical-relative:page" coordorigin="1200,15440" coordsize="9497,0">
          <v:shape id="_x0000_s2054" style="position:absolute;left:1200;top:15440;width:9497;height:0" coordorigin="1200,15440" coordsize="9497,0" path="m1200,15440r9497,e" filled="f" strokecolor="#357ca2" strokeweight="1pt">
            <v:path arrowok="t"/>
          </v:shape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90" w:rsidRDefault="008B3E7E">
    <w:pPr>
      <w:spacing w:line="200" w:lineRule="exact"/>
    </w:pPr>
    <w:r>
      <w:pict>
        <v:group id="_x0000_s2051" style="position:absolute;margin-left:60pt;margin-top:772pt;width:474.85pt;height:0;z-index:-251656704;mso-position-horizontal-relative:page;mso-position-vertical-relative:page" coordorigin="1200,15440" coordsize="9497,0">
          <v:shape id="_x0000_s2052" style="position:absolute;left:1200;top:15440;width:9497;height:0" coordorigin="1200,15440" coordsize="9497,0" path="m1200,15440r9497,e" filled="f" strokecolor="#357ca2" strokeweight="1pt">
            <v:path arrowok="t"/>
          </v:shape>
          <w10:wrap anchorx="page" anchory="page"/>
        </v:group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90" w:rsidRDefault="008B3E7E">
    <w:pPr>
      <w:spacing w:line="200" w:lineRule="exact"/>
    </w:pPr>
    <w:r>
      <w:pict>
        <v:group id="_x0000_s2049" style="position:absolute;margin-left:60pt;margin-top:772pt;width:474.85pt;height:0;z-index:-251655680;mso-position-horizontal-relative:page;mso-position-vertical-relative:page" coordorigin="1200,15440" coordsize="9497,0">
          <v:shape id="_x0000_s2050" style="position:absolute;left:1200;top:15440;width:9497;height:0" coordorigin="1200,15440" coordsize="9497,0" path="m1200,15440r9497,e" filled="f" strokecolor="#357ca2" strokeweight="1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E7E" w:rsidRDefault="008B3E7E">
      <w:r>
        <w:separator/>
      </w:r>
    </w:p>
  </w:footnote>
  <w:footnote w:type="continuationSeparator" w:id="0">
    <w:p w:rsidR="008B3E7E" w:rsidRDefault="008B3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90" w:rsidRDefault="008B3E7E">
    <w:pPr>
      <w:spacing w:line="40" w:lineRule="exact"/>
      <w:rPr>
        <w:sz w:val="4"/>
        <w:szCs w:val="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70.6pt;margin-top:36.35pt;width:65.4pt;height:12pt;z-index:-251661824;mso-position-horizontal-relative:page;mso-position-vertical-relative:page" filled="f" stroked="f">
          <v:textbox style="mso-next-textbox:#_x0000_s2060" inset="0,0,0,0">
            <w:txbxContent>
              <w:p w:rsidR="00712E90" w:rsidRDefault="008B3E7E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5F5F5F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5F5F5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color w:val="5F5F5F"/>
                  </w:rPr>
                  <w:t xml:space="preserve"> of 19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9pt;margin-top:36.8pt;width:85pt;height:12pt;z-index:-251660800;mso-position-horizontal-relative:page;mso-position-vertical-relative:page" filled="f" stroked="f">
          <v:textbox style="mso-next-textbox:#_x0000_s2059" inset="0,0,0,0">
            <w:txbxContent>
              <w:p w:rsidR="00712E90" w:rsidRDefault="008B3E7E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5F5F5F"/>
                  </w:rPr>
                  <w:t>Jasper Book</w:t>
                </w:r>
                <w:r w:rsidR="00527285">
                  <w:rPr>
                    <w:rFonts w:ascii="Arial" w:eastAsia="Arial" w:hAnsi="Arial" w:cs="Arial"/>
                    <w:color w:val="5F5F5F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F5F5F"/>
                  </w:rPr>
                  <w:t>Store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658A"/>
    <w:multiLevelType w:val="multilevel"/>
    <w:tmpl w:val="317257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90"/>
    <w:rsid w:val="00012FCC"/>
    <w:rsid w:val="00093214"/>
    <w:rsid w:val="000D1A70"/>
    <w:rsid w:val="00103B36"/>
    <w:rsid w:val="001C5C61"/>
    <w:rsid w:val="001E2717"/>
    <w:rsid w:val="00231110"/>
    <w:rsid w:val="00275CCE"/>
    <w:rsid w:val="00373E69"/>
    <w:rsid w:val="003C5C29"/>
    <w:rsid w:val="004E1BDF"/>
    <w:rsid w:val="00527285"/>
    <w:rsid w:val="00553C9D"/>
    <w:rsid w:val="00585BA1"/>
    <w:rsid w:val="005D6EB3"/>
    <w:rsid w:val="00662485"/>
    <w:rsid w:val="006E0C9C"/>
    <w:rsid w:val="00712E90"/>
    <w:rsid w:val="00722B43"/>
    <w:rsid w:val="007E6AEC"/>
    <w:rsid w:val="00825C46"/>
    <w:rsid w:val="008B3E7E"/>
    <w:rsid w:val="008B4D8A"/>
    <w:rsid w:val="008B7B7E"/>
    <w:rsid w:val="00917581"/>
    <w:rsid w:val="00963920"/>
    <w:rsid w:val="009A06BA"/>
    <w:rsid w:val="009C0AE9"/>
    <w:rsid w:val="00A52889"/>
    <w:rsid w:val="00AB1FEC"/>
    <w:rsid w:val="00AF1155"/>
    <w:rsid w:val="00AF4D2A"/>
    <w:rsid w:val="00B17E7A"/>
    <w:rsid w:val="00B540FD"/>
    <w:rsid w:val="00B85F31"/>
    <w:rsid w:val="00C16FB8"/>
    <w:rsid w:val="00C95C80"/>
    <w:rsid w:val="00D45A8E"/>
    <w:rsid w:val="00DA51F5"/>
    <w:rsid w:val="00DD2EC2"/>
    <w:rsid w:val="00FF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6C2844B"/>
  <w15:docId w15:val="{670FC927-7C63-4609-A39F-F3277722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link w:val="NoSpacingChar"/>
    <w:uiPriority w:val="1"/>
    <w:qFormat/>
    <w:rsid w:val="001C5C6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C5C6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A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1F5"/>
  </w:style>
  <w:style w:type="paragraph" w:styleId="Footer">
    <w:name w:val="footer"/>
    <w:basedOn w:val="Normal"/>
    <w:link w:val="FooterChar"/>
    <w:uiPriority w:val="99"/>
    <w:unhideWhenUsed/>
    <w:rsid w:val="00DA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10.jpeg"/><Relationship Id="rId28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BFB56524F64B639E80FCBB7A4A4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616F4-4B1B-4E52-B072-B64EF20C4D32}"/>
      </w:docPartPr>
      <w:docPartBody>
        <w:p w:rsidR="00000000" w:rsidRDefault="00E840FB" w:rsidP="00E840FB">
          <w:pPr>
            <w:pStyle w:val="A7BFB56524F64B639E80FCBB7A4A41C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E853C9A7F9C47D6A693DE4062091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77D22-36FE-4C8C-B521-F3CFA15FF099}"/>
      </w:docPartPr>
      <w:docPartBody>
        <w:p w:rsidR="00000000" w:rsidRDefault="00E840FB" w:rsidP="00E840FB">
          <w:pPr>
            <w:pStyle w:val="3E853C9A7F9C47D6A693DE4062091EB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B"/>
    <w:rsid w:val="007E264E"/>
    <w:rsid w:val="00E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7E425B961840B1BE66EC6F6FB0A120">
    <w:name w:val="F67E425B961840B1BE66EC6F6FB0A120"/>
    <w:rsid w:val="00E840FB"/>
  </w:style>
  <w:style w:type="paragraph" w:customStyle="1" w:styleId="1C22B5AFFB144590A6692D865BAD4528">
    <w:name w:val="1C22B5AFFB144590A6692D865BAD4528"/>
    <w:rsid w:val="00E840FB"/>
  </w:style>
  <w:style w:type="paragraph" w:customStyle="1" w:styleId="A7BFB56524F64B639E80FCBB7A4A41C2">
    <w:name w:val="A7BFB56524F64B639E80FCBB7A4A41C2"/>
    <w:rsid w:val="00E840FB"/>
  </w:style>
  <w:style w:type="paragraph" w:customStyle="1" w:styleId="3E853C9A7F9C47D6A693DE4062091EBD">
    <w:name w:val="3E853C9A7F9C47D6A693DE4062091EBD"/>
    <w:rsid w:val="00E84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B45EB-FAF4-48F1-B07F-B0DDF4B8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18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JASPER BOOK STORE</dc:title>
  <dc:subject>DESIGN DOCUMENT</dc:subject>
  <cp:lastModifiedBy>Sheela Acharya</cp:lastModifiedBy>
  <cp:revision>30</cp:revision>
  <dcterms:created xsi:type="dcterms:W3CDTF">2018-10-29T02:18:00Z</dcterms:created>
  <dcterms:modified xsi:type="dcterms:W3CDTF">2018-10-29T04:22:00Z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390322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S8.2.2</vt:lpwstr>
  </property>
</Properties>
</file>